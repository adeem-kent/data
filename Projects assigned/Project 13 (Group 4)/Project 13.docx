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958" w:rsidRDefault="004A6048" w:rsidP="00BE03D9">
      <w:pPr>
        <w:shd w:val="clear" w:color="auto" w:fill="FFFFFF"/>
        <w:spacing w:before="100" w:beforeAutospacing="1" w:after="150" w:line="240" w:lineRule="auto"/>
        <w:rPr>
          <w:rFonts w:ascii="Arial" w:eastAsia="Arial" w:hAnsi="Arial" w:cs="Arial"/>
          <w:b/>
          <w:color w:val="000000" w:themeColor="text1"/>
          <w:sz w:val="48"/>
          <w:szCs w:val="20"/>
          <w:lang w:val="en-IN" w:eastAsia="en-IN" w:bidi="hi-IN"/>
        </w:rPr>
      </w:pPr>
      <w:r w:rsidRPr="008D4023">
        <w:rPr>
          <w:rFonts w:ascii="Arial" w:eastAsia="Arial" w:hAnsi="Arial" w:cs="Arial"/>
          <w:b/>
          <w:color w:val="000000" w:themeColor="text1"/>
          <w:sz w:val="48"/>
          <w:szCs w:val="20"/>
          <w:lang w:val="en-IN" w:eastAsia="en-IN" w:bidi="hi-IN"/>
        </w:rPr>
        <w:t xml:space="preserve">Project </w:t>
      </w:r>
      <w:r w:rsidR="00F131CA">
        <w:rPr>
          <w:rFonts w:ascii="Arial" w:eastAsia="Arial" w:hAnsi="Arial" w:cs="Arial"/>
          <w:b/>
          <w:color w:val="000000" w:themeColor="text1"/>
          <w:sz w:val="48"/>
          <w:szCs w:val="20"/>
          <w:lang w:val="en-IN" w:eastAsia="en-IN" w:bidi="hi-IN"/>
        </w:rPr>
        <w:t>1</w:t>
      </w:r>
      <w:r w:rsidR="00B56958">
        <w:rPr>
          <w:rFonts w:ascii="Arial" w:eastAsia="Arial" w:hAnsi="Arial" w:cs="Arial"/>
          <w:b/>
          <w:color w:val="000000" w:themeColor="text1"/>
          <w:sz w:val="48"/>
          <w:szCs w:val="20"/>
          <w:lang w:val="en-IN" w:eastAsia="en-IN" w:bidi="hi-IN"/>
        </w:rPr>
        <w:t>3</w:t>
      </w:r>
    </w:p>
    <w:p w:rsidR="00EA23A3" w:rsidRPr="00BE03D9" w:rsidRDefault="002E4FE7" w:rsidP="00BE03D9">
      <w:pPr>
        <w:shd w:val="clear" w:color="auto" w:fill="FFFFFF"/>
        <w:spacing w:before="100" w:beforeAutospacing="1" w:after="150" w:line="240" w:lineRule="auto"/>
        <w:rPr>
          <w:rFonts w:ascii="Arial" w:eastAsia="Arial" w:hAnsi="Arial" w:cs="Arial"/>
          <w:b/>
          <w:color w:val="000000" w:themeColor="text1"/>
          <w:sz w:val="48"/>
          <w:szCs w:val="20"/>
          <w:lang w:val="en-IN" w:eastAsia="en-IN" w:bidi="hi-IN"/>
        </w:rPr>
      </w:pPr>
      <w:r w:rsidRPr="002E4FE7">
        <w:rPr>
          <w:rFonts w:ascii="Arial" w:eastAsia="Arial" w:hAnsi="Arial" w:cs="Arial"/>
          <w:b/>
          <w:color w:val="000000" w:themeColor="text1"/>
          <w:sz w:val="48"/>
          <w:szCs w:val="20"/>
          <w:lang w:val="en-IN" w:eastAsia="en-IN" w:bidi="hi-IN"/>
        </w:rPr>
        <w:t xml:space="preserve">Jot Bikes - Electric Bike Rentals &amp; Sales </w:t>
      </w:r>
      <w:r w:rsidR="00F131CA" w:rsidRPr="00F131CA">
        <w:rPr>
          <w:rFonts w:ascii="Arial" w:eastAsia="Arial" w:hAnsi="Arial" w:cs="Arial"/>
          <w:b/>
          <w:color w:val="000000" w:themeColor="text1"/>
          <w:sz w:val="48"/>
          <w:szCs w:val="20"/>
          <w:lang w:val="en-IN" w:eastAsia="en-IN" w:bidi="hi-IN"/>
        </w:rPr>
        <w:t xml:space="preserve">Rental </w:t>
      </w:r>
      <w:r w:rsidR="00F131CA">
        <w:rPr>
          <w:rFonts w:ascii="Arial" w:eastAsia="Arial" w:hAnsi="Arial" w:cs="Arial"/>
          <w:b/>
          <w:color w:val="000000" w:themeColor="text1"/>
          <w:sz w:val="48"/>
          <w:szCs w:val="20"/>
          <w:lang w:val="en-IN" w:eastAsia="en-IN" w:bidi="hi-IN"/>
        </w:rPr>
        <w:t>M</w:t>
      </w:r>
      <w:r w:rsidR="00BE03D9" w:rsidRPr="00BE03D9">
        <w:rPr>
          <w:rFonts w:ascii="Arial" w:eastAsia="Arial" w:hAnsi="Arial" w:cs="Arial"/>
          <w:b/>
          <w:color w:val="000000" w:themeColor="text1"/>
          <w:sz w:val="48"/>
          <w:szCs w:val="20"/>
          <w:lang w:val="en-IN" w:eastAsia="en-IN" w:bidi="hi-IN"/>
        </w:rPr>
        <w:t>anagement System</w:t>
      </w:r>
    </w:p>
    <w:p w:rsidR="008D4023" w:rsidRDefault="008D4023" w:rsidP="008D4023">
      <w:pPr>
        <w:shd w:val="clear" w:color="auto" w:fill="FFFFFF"/>
        <w:spacing w:before="100" w:beforeAutospacing="1" w:after="150" w:line="240" w:lineRule="auto"/>
        <w:rPr>
          <w:rFonts w:ascii="Arial" w:eastAsia="Arial" w:hAnsi="Arial" w:cs="Arial"/>
          <w:b/>
          <w:color w:val="000000" w:themeColor="text1"/>
          <w:sz w:val="48"/>
          <w:szCs w:val="20"/>
          <w:lang w:val="en-IN" w:eastAsia="en-IN" w:bidi="hi-IN"/>
        </w:rPr>
      </w:pPr>
      <w:r w:rsidRPr="008D4023">
        <w:rPr>
          <w:rFonts w:ascii="Arial" w:eastAsia="Arial" w:hAnsi="Arial" w:cs="Arial"/>
          <w:b/>
          <w:color w:val="000000" w:themeColor="text1"/>
          <w:sz w:val="48"/>
          <w:szCs w:val="20"/>
          <w:lang w:val="en-IN" w:eastAsia="en-IN" w:bidi="hi-IN"/>
        </w:rPr>
        <w:t>About the Client</w:t>
      </w:r>
      <w:r w:rsidR="00C934F9">
        <w:rPr>
          <w:rFonts w:ascii="Arial" w:eastAsia="Arial" w:hAnsi="Arial" w:cs="Arial"/>
          <w:b/>
          <w:color w:val="000000" w:themeColor="text1"/>
          <w:sz w:val="48"/>
          <w:szCs w:val="20"/>
          <w:lang w:val="en-IN" w:eastAsia="en-IN" w:bidi="hi-IN"/>
        </w:rPr>
        <w:t>:</w:t>
      </w:r>
    </w:p>
    <w:p w:rsidR="00F131CA" w:rsidRDefault="002E4FE7" w:rsidP="008D4023">
      <w:pPr>
        <w:shd w:val="clear" w:color="auto" w:fill="FFFFFF"/>
        <w:spacing w:before="225" w:after="150" w:line="240" w:lineRule="auto"/>
        <w:outlineLvl w:val="2"/>
        <w:rPr>
          <w:rFonts w:eastAsia="Times New Roman" w:cstheme="minorHAnsi"/>
          <w:color w:val="000000" w:themeColor="text1"/>
          <w:sz w:val="29"/>
          <w:szCs w:val="29"/>
          <w:lang w:eastAsia="en-AU"/>
        </w:rPr>
      </w:pPr>
      <w:r>
        <w:rPr>
          <w:rFonts w:eastAsia="Times New Roman" w:cstheme="minorHAnsi"/>
          <w:color w:val="000000" w:themeColor="text1"/>
          <w:sz w:val="29"/>
          <w:szCs w:val="29"/>
          <w:lang w:eastAsia="en-AU"/>
        </w:rPr>
        <w:t>Jot Bikes</w:t>
      </w:r>
      <w:r w:rsidR="00F131CA" w:rsidRPr="00F131CA">
        <w:rPr>
          <w:rFonts w:eastAsia="Times New Roman" w:cstheme="minorHAnsi"/>
          <w:color w:val="000000" w:themeColor="text1"/>
          <w:sz w:val="29"/>
          <w:szCs w:val="29"/>
          <w:lang w:eastAsia="en-AU"/>
        </w:rPr>
        <w:t xml:space="preserve"> is an Electric Bike &amp; Scooter retailer based in Redfern, Sydney.</w:t>
      </w:r>
    </w:p>
    <w:p w:rsidR="00F131CA" w:rsidRPr="00F131CA" w:rsidRDefault="002E4FE7" w:rsidP="00F131CA">
      <w:pPr>
        <w:shd w:val="clear" w:color="auto" w:fill="FFFFFF"/>
        <w:spacing w:before="225" w:after="150" w:line="240" w:lineRule="auto"/>
        <w:outlineLvl w:val="2"/>
        <w:rPr>
          <w:rFonts w:eastAsia="Times New Roman" w:cstheme="minorHAnsi"/>
          <w:color w:val="000000" w:themeColor="text1"/>
          <w:sz w:val="29"/>
          <w:szCs w:val="29"/>
          <w:lang w:eastAsia="en-AU"/>
        </w:rPr>
      </w:pPr>
      <w:r>
        <w:rPr>
          <w:rFonts w:eastAsia="Times New Roman" w:cstheme="minorHAnsi"/>
          <w:color w:val="000000" w:themeColor="text1"/>
          <w:sz w:val="29"/>
          <w:szCs w:val="29"/>
          <w:lang w:eastAsia="en-AU"/>
        </w:rPr>
        <w:t>Jot Bikes</w:t>
      </w:r>
      <w:r w:rsidR="00F131CA" w:rsidRPr="00F131CA">
        <w:rPr>
          <w:rFonts w:eastAsia="Times New Roman" w:cstheme="minorHAnsi"/>
          <w:color w:val="000000" w:themeColor="text1"/>
          <w:sz w:val="29"/>
          <w:szCs w:val="29"/>
          <w:lang w:eastAsia="en-AU"/>
        </w:rPr>
        <w:t xml:space="preserve"> is Australia’s Number 1 electric bike, electric scooter, sale, repairs and rental shop. We offer the highest quality range of E-Bikes and E-Scooters with Fast Shipping Australia-wide and excellent customer service.</w:t>
      </w:r>
    </w:p>
    <w:p w:rsidR="00F131CA" w:rsidRPr="00F131CA" w:rsidRDefault="00F131CA" w:rsidP="00F131CA">
      <w:pPr>
        <w:shd w:val="clear" w:color="auto" w:fill="FFFFFF"/>
        <w:spacing w:before="225" w:after="150" w:line="240" w:lineRule="auto"/>
        <w:outlineLvl w:val="2"/>
        <w:rPr>
          <w:rFonts w:eastAsia="Times New Roman" w:cstheme="minorHAnsi"/>
          <w:color w:val="000000" w:themeColor="text1"/>
          <w:sz w:val="29"/>
          <w:szCs w:val="29"/>
          <w:lang w:eastAsia="en-AU"/>
        </w:rPr>
      </w:pPr>
      <w:r w:rsidRPr="00F131CA">
        <w:rPr>
          <w:rFonts w:eastAsia="Times New Roman" w:cstheme="minorHAnsi"/>
          <w:color w:val="000000" w:themeColor="text1"/>
          <w:sz w:val="29"/>
          <w:szCs w:val="29"/>
          <w:lang w:eastAsia="en-AU"/>
        </w:rPr>
        <w:t xml:space="preserve">We specialise in a range of brands including Dragon, </w:t>
      </w:r>
      <w:proofErr w:type="spellStart"/>
      <w:r w:rsidRPr="00F131CA">
        <w:rPr>
          <w:rFonts w:eastAsia="Times New Roman" w:cstheme="minorHAnsi"/>
          <w:color w:val="000000" w:themeColor="text1"/>
          <w:sz w:val="29"/>
          <w:szCs w:val="29"/>
          <w:lang w:eastAsia="en-AU"/>
        </w:rPr>
        <w:t>Kristall</w:t>
      </w:r>
      <w:proofErr w:type="spellEnd"/>
      <w:r w:rsidRPr="00F131CA">
        <w:rPr>
          <w:rFonts w:eastAsia="Times New Roman" w:cstheme="minorHAnsi"/>
          <w:color w:val="000000" w:themeColor="text1"/>
          <w:sz w:val="29"/>
          <w:szCs w:val="29"/>
          <w:lang w:eastAsia="en-AU"/>
        </w:rPr>
        <w:t xml:space="preserve">, NCM, The Cullen, </w:t>
      </w:r>
      <w:proofErr w:type="spellStart"/>
      <w:r w:rsidRPr="00F131CA">
        <w:rPr>
          <w:rFonts w:eastAsia="Times New Roman" w:cstheme="minorHAnsi"/>
          <w:color w:val="000000" w:themeColor="text1"/>
          <w:sz w:val="29"/>
          <w:szCs w:val="29"/>
          <w:lang w:eastAsia="en-AU"/>
        </w:rPr>
        <w:t>Vamos</w:t>
      </w:r>
      <w:proofErr w:type="spellEnd"/>
      <w:r w:rsidRPr="00F131CA">
        <w:rPr>
          <w:rFonts w:eastAsia="Times New Roman" w:cstheme="minorHAnsi"/>
          <w:color w:val="000000" w:themeColor="text1"/>
          <w:sz w:val="29"/>
          <w:szCs w:val="29"/>
          <w:lang w:eastAsia="en-AU"/>
        </w:rPr>
        <w:t xml:space="preserve">, </w:t>
      </w:r>
      <w:proofErr w:type="spellStart"/>
      <w:r w:rsidRPr="00F131CA">
        <w:rPr>
          <w:rFonts w:eastAsia="Times New Roman" w:cstheme="minorHAnsi"/>
          <w:color w:val="000000" w:themeColor="text1"/>
          <w:sz w:val="29"/>
          <w:szCs w:val="29"/>
          <w:lang w:eastAsia="en-AU"/>
        </w:rPr>
        <w:t>Bolzzen</w:t>
      </w:r>
      <w:proofErr w:type="spellEnd"/>
      <w:r w:rsidRPr="00F131CA">
        <w:rPr>
          <w:rFonts w:eastAsia="Times New Roman" w:cstheme="minorHAnsi"/>
          <w:color w:val="000000" w:themeColor="text1"/>
          <w:sz w:val="29"/>
          <w:szCs w:val="29"/>
          <w:lang w:eastAsia="en-AU"/>
        </w:rPr>
        <w:t xml:space="preserve">, </w:t>
      </w:r>
      <w:proofErr w:type="spellStart"/>
      <w:r w:rsidRPr="00F131CA">
        <w:rPr>
          <w:rFonts w:eastAsia="Times New Roman" w:cstheme="minorHAnsi"/>
          <w:color w:val="000000" w:themeColor="text1"/>
          <w:sz w:val="29"/>
          <w:szCs w:val="29"/>
          <w:lang w:eastAsia="en-AU"/>
        </w:rPr>
        <w:t>Dulatron</w:t>
      </w:r>
      <w:proofErr w:type="spellEnd"/>
      <w:r w:rsidRPr="00F131CA">
        <w:rPr>
          <w:rFonts w:eastAsia="Times New Roman" w:cstheme="minorHAnsi"/>
          <w:color w:val="000000" w:themeColor="text1"/>
          <w:sz w:val="29"/>
          <w:szCs w:val="29"/>
          <w:lang w:eastAsia="en-AU"/>
        </w:rPr>
        <w:t xml:space="preserve">, </w:t>
      </w:r>
      <w:proofErr w:type="spellStart"/>
      <w:r w:rsidRPr="00F131CA">
        <w:rPr>
          <w:rFonts w:eastAsia="Times New Roman" w:cstheme="minorHAnsi"/>
          <w:color w:val="000000" w:themeColor="text1"/>
          <w:sz w:val="29"/>
          <w:szCs w:val="29"/>
          <w:lang w:eastAsia="en-AU"/>
        </w:rPr>
        <w:t>Inokim</w:t>
      </w:r>
      <w:proofErr w:type="spellEnd"/>
      <w:r w:rsidRPr="00F131CA">
        <w:rPr>
          <w:rFonts w:eastAsia="Times New Roman" w:cstheme="minorHAnsi"/>
          <w:color w:val="000000" w:themeColor="text1"/>
          <w:sz w:val="29"/>
          <w:szCs w:val="29"/>
          <w:lang w:eastAsia="en-AU"/>
        </w:rPr>
        <w:t xml:space="preserve">, </w:t>
      </w:r>
      <w:proofErr w:type="spellStart"/>
      <w:r w:rsidRPr="00F131CA">
        <w:rPr>
          <w:rFonts w:eastAsia="Times New Roman" w:cstheme="minorHAnsi"/>
          <w:color w:val="000000" w:themeColor="text1"/>
          <w:sz w:val="29"/>
          <w:szCs w:val="29"/>
          <w:lang w:eastAsia="en-AU"/>
        </w:rPr>
        <w:t>Kaabo</w:t>
      </w:r>
      <w:proofErr w:type="spellEnd"/>
      <w:r w:rsidRPr="00F131CA">
        <w:rPr>
          <w:rFonts w:eastAsia="Times New Roman" w:cstheme="minorHAnsi"/>
          <w:color w:val="000000" w:themeColor="text1"/>
          <w:sz w:val="29"/>
          <w:szCs w:val="29"/>
          <w:lang w:eastAsia="en-AU"/>
        </w:rPr>
        <w:t xml:space="preserve">, </w:t>
      </w:r>
      <w:proofErr w:type="spellStart"/>
      <w:r w:rsidRPr="00F131CA">
        <w:rPr>
          <w:rFonts w:eastAsia="Times New Roman" w:cstheme="minorHAnsi"/>
          <w:color w:val="000000" w:themeColor="text1"/>
          <w:sz w:val="29"/>
          <w:szCs w:val="29"/>
          <w:lang w:eastAsia="en-AU"/>
        </w:rPr>
        <w:t>Mercane</w:t>
      </w:r>
      <w:proofErr w:type="spellEnd"/>
      <w:r w:rsidRPr="00F131CA">
        <w:rPr>
          <w:rFonts w:eastAsia="Times New Roman" w:cstheme="minorHAnsi"/>
          <w:color w:val="000000" w:themeColor="text1"/>
          <w:sz w:val="29"/>
          <w:szCs w:val="29"/>
          <w:lang w:eastAsia="en-AU"/>
        </w:rPr>
        <w:t xml:space="preserve">, Segway, </w:t>
      </w:r>
      <w:proofErr w:type="spellStart"/>
      <w:r w:rsidRPr="00F131CA">
        <w:rPr>
          <w:rFonts w:eastAsia="Times New Roman" w:cstheme="minorHAnsi"/>
          <w:color w:val="000000" w:themeColor="text1"/>
          <w:sz w:val="29"/>
          <w:szCs w:val="29"/>
          <w:lang w:eastAsia="en-AU"/>
        </w:rPr>
        <w:t>Vsett</w:t>
      </w:r>
      <w:proofErr w:type="spellEnd"/>
      <w:r w:rsidRPr="00F131CA">
        <w:rPr>
          <w:rFonts w:eastAsia="Times New Roman" w:cstheme="minorHAnsi"/>
          <w:color w:val="000000" w:themeColor="text1"/>
          <w:sz w:val="29"/>
          <w:szCs w:val="29"/>
          <w:lang w:eastAsia="en-AU"/>
        </w:rPr>
        <w:t>, Xiaomi, Zero and many more!</w:t>
      </w:r>
    </w:p>
    <w:p w:rsidR="00F131CA" w:rsidRDefault="00F131CA" w:rsidP="00F131CA">
      <w:pPr>
        <w:shd w:val="clear" w:color="auto" w:fill="FFFFFF"/>
        <w:spacing w:before="225" w:after="150" w:line="240" w:lineRule="auto"/>
        <w:outlineLvl w:val="2"/>
        <w:rPr>
          <w:rFonts w:eastAsia="Times New Roman" w:cstheme="minorHAnsi"/>
          <w:color w:val="000000" w:themeColor="text1"/>
          <w:sz w:val="29"/>
          <w:szCs w:val="29"/>
          <w:lang w:eastAsia="en-AU"/>
        </w:rPr>
      </w:pPr>
      <w:r w:rsidRPr="00F131CA">
        <w:rPr>
          <w:rFonts w:eastAsia="Times New Roman" w:cstheme="minorHAnsi"/>
          <w:color w:val="000000" w:themeColor="text1"/>
          <w:sz w:val="29"/>
          <w:szCs w:val="29"/>
          <w:lang w:eastAsia="en-AU"/>
        </w:rPr>
        <w:t>Our products are shipped fast from our shop in Redfern, Sydney. You can visit our shop to browse the range, get repairs, rent an e-bike or e-scooter and get helpful advice.</w:t>
      </w:r>
    </w:p>
    <w:p w:rsidR="008D4023" w:rsidRDefault="00BC13E2" w:rsidP="00F131CA">
      <w:pPr>
        <w:shd w:val="clear" w:color="auto" w:fill="FFFFFF"/>
        <w:spacing w:before="225" w:after="150" w:line="240" w:lineRule="auto"/>
        <w:outlineLvl w:val="2"/>
        <w:rPr>
          <w:rFonts w:ascii="Arial" w:eastAsia="Arial" w:hAnsi="Arial" w:cs="Arial"/>
          <w:b/>
          <w:color w:val="000000" w:themeColor="text1"/>
          <w:sz w:val="48"/>
          <w:szCs w:val="20"/>
          <w:lang w:val="en-IN" w:eastAsia="en-IN" w:bidi="hi-IN"/>
        </w:rPr>
      </w:pPr>
      <w:r w:rsidRPr="00F131CA">
        <w:rPr>
          <w:rFonts w:eastAsia="Times New Roman" w:cstheme="minorHAnsi"/>
          <w:color w:val="000000" w:themeColor="text1"/>
          <w:sz w:val="29"/>
          <w:szCs w:val="29"/>
          <w:lang w:eastAsia="en-AU"/>
        </w:rPr>
        <w:br/>
      </w:r>
      <w:r w:rsidR="008D4023" w:rsidRPr="008C219E">
        <w:rPr>
          <w:rFonts w:ascii="Arial" w:eastAsia="Arial" w:hAnsi="Arial" w:cs="Arial"/>
          <w:b/>
          <w:color w:val="000000" w:themeColor="text1"/>
          <w:sz w:val="48"/>
          <w:szCs w:val="20"/>
          <w:lang w:val="en-IN" w:eastAsia="en-IN" w:bidi="hi-IN"/>
        </w:rPr>
        <w:t>Project Brief:</w:t>
      </w:r>
    </w:p>
    <w:p w:rsidR="00F131CA" w:rsidRPr="00F131CA" w:rsidRDefault="00F131CA" w:rsidP="00F131CA">
      <w:pPr>
        <w:numPr>
          <w:ilvl w:val="0"/>
          <w:numId w:val="36"/>
        </w:numPr>
        <w:spacing w:after="200" w:line="360" w:lineRule="auto"/>
        <w:ind w:left="360"/>
        <w:rPr>
          <w:rFonts w:ascii="Calibri" w:eastAsia="Calibri" w:hAnsi="Calibri" w:cs="Times New Roman"/>
          <w:b/>
          <w:sz w:val="28"/>
          <w:szCs w:val="28"/>
          <w:lang w:val="en-US"/>
        </w:rPr>
      </w:pPr>
      <w:r w:rsidRPr="00F131CA">
        <w:rPr>
          <w:rFonts w:ascii="Calibri" w:eastAsia="Calibri" w:hAnsi="Calibri" w:cs="Times New Roman"/>
          <w:b/>
          <w:sz w:val="28"/>
          <w:szCs w:val="28"/>
          <w:lang w:val="en-US"/>
        </w:rPr>
        <w:t>Modules:</w:t>
      </w:r>
    </w:p>
    <w:p w:rsidR="00F131CA" w:rsidRPr="00F131CA" w:rsidRDefault="00F131CA" w:rsidP="00F131CA">
      <w:pPr>
        <w:spacing w:after="200" w:line="276" w:lineRule="auto"/>
        <w:ind w:firstLine="360"/>
        <w:rPr>
          <w:rFonts w:ascii="Calibri" w:eastAsia="Calibri" w:hAnsi="Calibri" w:cs="Times New Roman"/>
          <w:sz w:val="28"/>
          <w:szCs w:val="28"/>
          <w:lang w:val="en-US"/>
        </w:rPr>
      </w:pPr>
      <w:r w:rsidRPr="00F131CA">
        <w:rPr>
          <w:rFonts w:ascii="Calibri" w:eastAsia="Calibri" w:hAnsi="Calibri" w:cs="Times New Roman"/>
          <w:sz w:val="28"/>
          <w:szCs w:val="28"/>
          <w:lang w:val="en-US"/>
        </w:rPr>
        <w:t>The system comprises of 3 major modules with their sub-modules as follows:</w:t>
      </w:r>
    </w:p>
    <w:p w:rsidR="00F131CA" w:rsidRPr="00F131CA" w:rsidRDefault="00F131CA" w:rsidP="00F131CA">
      <w:pPr>
        <w:numPr>
          <w:ilvl w:val="0"/>
          <w:numId w:val="35"/>
        </w:numPr>
        <w:spacing w:after="200" w:line="360" w:lineRule="auto"/>
        <w:contextualSpacing/>
        <w:rPr>
          <w:rFonts w:ascii="Calibri" w:eastAsia="Calibri" w:hAnsi="Calibri" w:cs="Times New Roman"/>
          <w:b/>
          <w:sz w:val="28"/>
          <w:szCs w:val="28"/>
          <w:u w:val="single"/>
          <w:lang w:val="en-US"/>
        </w:rPr>
      </w:pPr>
      <w:r w:rsidRPr="00F131CA">
        <w:rPr>
          <w:rFonts w:ascii="Calibri" w:eastAsia="Calibri" w:hAnsi="Calibri" w:cs="Times New Roman"/>
          <w:b/>
          <w:sz w:val="28"/>
          <w:szCs w:val="28"/>
          <w:u w:val="single"/>
          <w:lang w:val="en-US"/>
        </w:rPr>
        <w:t xml:space="preserve">Admin </w:t>
      </w:r>
    </w:p>
    <w:p w:rsidR="00F131CA" w:rsidRPr="00F131CA" w:rsidRDefault="00F131CA" w:rsidP="00F131CA">
      <w:pPr>
        <w:numPr>
          <w:ilvl w:val="0"/>
          <w:numId w:val="39"/>
        </w:numPr>
        <w:spacing w:after="200" w:line="360" w:lineRule="auto"/>
        <w:contextualSpacing/>
        <w:jc w:val="both"/>
        <w:rPr>
          <w:rFonts w:ascii="Calibri" w:eastAsia="Calibri" w:hAnsi="Calibri" w:cs="Times New Roman"/>
          <w:sz w:val="28"/>
          <w:szCs w:val="26"/>
          <w:lang w:val="en-US"/>
        </w:rPr>
      </w:pPr>
      <w:r w:rsidRPr="00F131CA">
        <w:rPr>
          <w:rFonts w:ascii="Calibri" w:eastAsia="Calibri" w:hAnsi="Calibri" w:cs="Times New Roman"/>
          <w:b/>
          <w:sz w:val="28"/>
          <w:szCs w:val="26"/>
          <w:lang w:val="en-US"/>
        </w:rPr>
        <w:t xml:space="preserve">Login: </w:t>
      </w:r>
      <w:r w:rsidRPr="00F131CA">
        <w:rPr>
          <w:rFonts w:ascii="Calibri" w:eastAsia="Calibri" w:hAnsi="Calibri" w:cs="Times New Roman"/>
          <w:sz w:val="28"/>
          <w:szCs w:val="26"/>
          <w:lang w:val="en-US"/>
        </w:rPr>
        <w:t>Admin can login with id and password</w:t>
      </w:r>
    </w:p>
    <w:p w:rsidR="00F131CA" w:rsidRPr="00F131CA" w:rsidRDefault="00F131CA" w:rsidP="00F131CA">
      <w:pPr>
        <w:numPr>
          <w:ilvl w:val="0"/>
          <w:numId w:val="39"/>
        </w:numPr>
        <w:spacing w:after="200" w:line="360" w:lineRule="auto"/>
        <w:contextualSpacing/>
        <w:jc w:val="both"/>
        <w:rPr>
          <w:rFonts w:ascii="Calibri" w:eastAsia="Calibri" w:hAnsi="Calibri" w:cs="Times New Roman"/>
          <w:sz w:val="28"/>
          <w:szCs w:val="26"/>
          <w:lang w:val="en-US"/>
        </w:rPr>
      </w:pPr>
      <w:r w:rsidRPr="00F131CA">
        <w:rPr>
          <w:rFonts w:ascii="Calibri" w:eastAsia="Calibri" w:hAnsi="Calibri" w:cs="Times New Roman"/>
          <w:b/>
          <w:sz w:val="28"/>
          <w:szCs w:val="26"/>
          <w:lang w:val="en-US"/>
        </w:rPr>
        <w:t xml:space="preserve">Manage Vendor: </w:t>
      </w:r>
      <w:r w:rsidRPr="00F131CA">
        <w:rPr>
          <w:rFonts w:ascii="Calibri" w:eastAsia="Calibri" w:hAnsi="Calibri" w:cs="Times New Roman"/>
          <w:sz w:val="28"/>
          <w:szCs w:val="26"/>
          <w:lang w:val="en-US"/>
        </w:rPr>
        <w:t>Admin can add vendor, update his/her information                and delete the vendor.</w:t>
      </w:r>
    </w:p>
    <w:p w:rsidR="00F131CA" w:rsidRPr="00F131CA" w:rsidRDefault="00F131CA" w:rsidP="00F131CA">
      <w:pPr>
        <w:numPr>
          <w:ilvl w:val="0"/>
          <w:numId w:val="39"/>
        </w:numPr>
        <w:spacing w:after="200" w:line="360" w:lineRule="auto"/>
        <w:contextualSpacing/>
        <w:jc w:val="both"/>
        <w:rPr>
          <w:rFonts w:ascii="Calibri" w:eastAsia="Calibri" w:hAnsi="Calibri" w:cs="Times New Roman"/>
          <w:b/>
          <w:sz w:val="28"/>
          <w:szCs w:val="26"/>
          <w:lang w:val="en-US"/>
        </w:rPr>
      </w:pPr>
      <w:r w:rsidRPr="00F131CA">
        <w:rPr>
          <w:rFonts w:ascii="Calibri" w:eastAsia="Calibri" w:hAnsi="Calibri" w:cs="Times New Roman"/>
          <w:b/>
          <w:sz w:val="28"/>
          <w:szCs w:val="26"/>
          <w:lang w:val="en-US"/>
        </w:rPr>
        <w:t xml:space="preserve">Manage Bike: </w:t>
      </w:r>
      <w:r w:rsidRPr="00F131CA">
        <w:rPr>
          <w:rFonts w:ascii="Calibri" w:eastAsia="Calibri" w:hAnsi="Calibri" w:cs="Times New Roman"/>
          <w:sz w:val="28"/>
          <w:szCs w:val="26"/>
          <w:lang w:val="en-US"/>
        </w:rPr>
        <w:t>Admin can update, delete and add bike information.</w:t>
      </w:r>
    </w:p>
    <w:p w:rsidR="00F131CA" w:rsidRPr="00F131CA" w:rsidRDefault="00F131CA" w:rsidP="00F131CA">
      <w:pPr>
        <w:numPr>
          <w:ilvl w:val="0"/>
          <w:numId w:val="39"/>
        </w:numPr>
        <w:spacing w:after="200" w:line="360" w:lineRule="auto"/>
        <w:contextualSpacing/>
        <w:jc w:val="both"/>
        <w:rPr>
          <w:rFonts w:ascii="Calibri" w:eastAsia="Calibri" w:hAnsi="Calibri" w:cs="Times New Roman"/>
          <w:b/>
          <w:sz w:val="28"/>
          <w:szCs w:val="26"/>
          <w:lang w:val="en-US"/>
        </w:rPr>
      </w:pPr>
      <w:r w:rsidRPr="00F131CA">
        <w:rPr>
          <w:rFonts w:ascii="Calibri" w:eastAsia="Calibri" w:hAnsi="Calibri" w:cs="Times New Roman"/>
          <w:b/>
          <w:sz w:val="28"/>
          <w:szCs w:val="26"/>
          <w:lang w:val="en-US"/>
        </w:rPr>
        <w:t xml:space="preserve">View Booking: </w:t>
      </w:r>
      <w:r w:rsidRPr="00F131CA">
        <w:rPr>
          <w:rFonts w:ascii="Calibri" w:eastAsia="Calibri" w:hAnsi="Calibri" w:cs="Times New Roman"/>
          <w:sz w:val="28"/>
          <w:szCs w:val="26"/>
          <w:lang w:val="en-US"/>
        </w:rPr>
        <w:t>Admin can see booking done.</w:t>
      </w:r>
    </w:p>
    <w:p w:rsidR="00F131CA" w:rsidRPr="00F131CA" w:rsidRDefault="00F131CA" w:rsidP="00F131CA">
      <w:pPr>
        <w:numPr>
          <w:ilvl w:val="0"/>
          <w:numId w:val="39"/>
        </w:numPr>
        <w:spacing w:after="200" w:line="360" w:lineRule="auto"/>
        <w:contextualSpacing/>
        <w:jc w:val="both"/>
        <w:rPr>
          <w:rFonts w:ascii="Calibri" w:eastAsia="Calibri" w:hAnsi="Calibri" w:cs="Times New Roman"/>
          <w:b/>
          <w:sz w:val="28"/>
          <w:szCs w:val="26"/>
          <w:lang w:val="en-US"/>
        </w:rPr>
      </w:pPr>
      <w:r w:rsidRPr="00F131CA">
        <w:rPr>
          <w:rFonts w:ascii="Calibri" w:eastAsia="Calibri" w:hAnsi="Calibri" w:cs="Times New Roman"/>
          <w:b/>
          <w:sz w:val="28"/>
          <w:szCs w:val="26"/>
          <w:lang w:val="en-US"/>
        </w:rPr>
        <w:t xml:space="preserve">View Users: </w:t>
      </w:r>
      <w:r w:rsidRPr="00F131CA">
        <w:rPr>
          <w:rFonts w:ascii="Calibri" w:eastAsia="Calibri" w:hAnsi="Calibri" w:cs="Times New Roman"/>
          <w:sz w:val="28"/>
          <w:szCs w:val="26"/>
          <w:lang w:val="en-US"/>
        </w:rPr>
        <w:t>Admin can see user’s details.</w:t>
      </w:r>
    </w:p>
    <w:p w:rsidR="00F131CA" w:rsidRPr="00F131CA" w:rsidRDefault="00F131CA" w:rsidP="00F131CA">
      <w:pPr>
        <w:numPr>
          <w:ilvl w:val="0"/>
          <w:numId w:val="39"/>
        </w:numPr>
        <w:spacing w:after="200" w:line="360" w:lineRule="auto"/>
        <w:contextualSpacing/>
        <w:jc w:val="both"/>
        <w:rPr>
          <w:rFonts w:ascii="Calibri" w:eastAsia="Calibri" w:hAnsi="Calibri" w:cs="Times New Roman"/>
          <w:b/>
          <w:sz w:val="28"/>
          <w:szCs w:val="26"/>
          <w:lang w:val="en-US"/>
        </w:rPr>
      </w:pPr>
      <w:r w:rsidRPr="00F131CA">
        <w:rPr>
          <w:rFonts w:ascii="Calibri" w:eastAsia="Calibri" w:hAnsi="Calibri" w:cs="Times New Roman"/>
          <w:b/>
          <w:sz w:val="28"/>
          <w:szCs w:val="26"/>
          <w:lang w:val="en-US"/>
        </w:rPr>
        <w:lastRenderedPageBreak/>
        <w:t xml:space="preserve">View Feedback: </w:t>
      </w:r>
      <w:r w:rsidRPr="00F131CA">
        <w:rPr>
          <w:rFonts w:ascii="Calibri" w:eastAsia="Calibri" w:hAnsi="Calibri" w:cs="Times New Roman"/>
          <w:sz w:val="28"/>
          <w:szCs w:val="26"/>
          <w:lang w:val="en-US"/>
        </w:rPr>
        <w:t>Admin can check the feedback</w:t>
      </w:r>
    </w:p>
    <w:p w:rsidR="00F131CA" w:rsidRPr="00F131CA" w:rsidRDefault="00F131CA" w:rsidP="00F131CA">
      <w:pPr>
        <w:spacing w:after="200" w:line="360" w:lineRule="auto"/>
        <w:ind w:left="360"/>
        <w:contextualSpacing/>
        <w:rPr>
          <w:rFonts w:ascii="Calibri" w:eastAsia="Calibri" w:hAnsi="Calibri" w:cs="Times New Roman"/>
          <w:b/>
          <w:sz w:val="28"/>
          <w:szCs w:val="28"/>
          <w:u w:val="single"/>
          <w:lang w:val="en-US"/>
        </w:rPr>
      </w:pPr>
    </w:p>
    <w:p w:rsidR="00F131CA" w:rsidRPr="00F131CA" w:rsidRDefault="00F131CA" w:rsidP="00F131CA">
      <w:pPr>
        <w:numPr>
          <w:ilvl w:val="0"/>
          <w:numId w:val="35"/>
        </w:numPr>
        <w:spacing w:after="200" w:line="360" w:lineRule="auto"/>
        <w:contextualSpacing/>
        <w:rPr>
          <w:rFonts w:ascii="Calibri" w:eastAsia="Calibri" w:hAnsi="Calibri" w:cs="Times New Roman"/>
          <w:b/>
          <w:sz w:val="28"/>
          <w:szCs w:val="28"/>
          <w:u w:val="single"/>
          <w:lang w:val="en-US"/>
        </w:rPr>
      </w:pPr>
      <w:r w:rsidRPr="00F131CA">
        <w:rPr>
          <w:rFonts w:ascii="Calibri" w:eastAsia="Calibri" w:hAnsi="Calibri" w:cs="Times New Roman"/>
          <w:b/>
          <w:sz w:val="28"/>
          <w:szCs w:val="28"/>
          <w:u w:val="single"/>
          <w:lang w:val="en-US"/>
        </w:rPr>
        <w:t>User</w:t>
      </w:r>
    </w:p>
    <w:p w:rsidR="00F131CA" w:rsidRPr="00F131CA" w:rsidRDefault="00F131CA" w:rsidP="00F131CA">
      <w:pPr>
        <w:numPr>
          <w:ilvl w:val="0"/>
          <w:numId w:val="37"/>
        </w:numPr>
        <w:spacing w:after="200" w:line="360" w:lineRule="auto"/>
        <w:contextualSpacing/>
        <w:jc w:val="both"/>
        <w:rPr>
          <w:rFonts w:ascii="Calibri" w:eastAsia="Calibri" w:hAnsi="Calibri" w:cs="Times New Roman"/>
          <w:sz w:val="28"/>
          <w:szCs w:val="26"/>
          <w:lang w:val="en-US"/>
        </w:rPr>
      </w:pPr>
      <w:r w:rsidRPr="00F131CA">
        <w:rPr>
          <w:rFonts w:ascii="Calibri" w:eastAsia="Calibri" w:hAnsi="Calibri" w:cs="Times New Roman"/>
          <w:b/>
          <w:sz w:val="28"/>
          <w:szCs w:val="26"/>
          <w:lang w:val="en-US"/>
        </w:rPr>
        <w:t xml:space="preserve">Registration: </w:t>
      </w:r>
      <w:r w:rsidRPr="00F131CA">
        <w:rPr>
          <w:rFonts w:ascii="Calibri" w:eastAsia="Calibri" w:hAnsi="Calibri" w:cs="Times New Roman"/>
          <w:sz w:val="28"/>
          <w:szCs w:val="26"/>
          <w:lang w:val="en-US"/>
        </w:rPr>
        <w:t>User need to register to get login id and password.</w:t>
      </w:r>
    </w:p>
    <w:p w:rsidR="00F131CA" w:rsidRPr="00F131CA" w:rsidRDefault="00F131CA" w:rsidP="00F131CA">
      <w:pPr>
        <w:numPr>
          <w:ilvl w:val="0"/>
          <w:numId w:val="37"/>
        </w:numPr>
        <w:spacing w:after="200" w:line="360" w:lineRule="auto"/>
        <w:contextualSpacing/>
        <w:jc w:val="both"/>
        <w:rPr>
          <w:rFonts w:ascii="Calibri" w:eastAsia="Calibri" w:hAnsi="Calibri" w:cs="Times New Roman"/>
          <w:sz w:val="28"/>
          <w:szCs w:val="26"/>
          <w:lang w:val="en-US"/>
        </w:rPr>
      </w:pPr>
      <w:r w:rsidRPr="00F131CA">
        <w:rPr>
          <w:rFonts w:ascii="Calibri" w:eastAsia="Calibri" w:hAnsi="Calibri" w:cs="Times New Roman"/>
          <w:b/>
          <w:sz w:val="28"/>
          <w:szCs w:val="26"/>
          <w:lang w:val="en-US"/>
        </w:rPr>
        <w:t xml:space="preserve">Login: </w:t>
      </w:r>
      <w:r w:rsidRPr="00F131CA">
        <w:rPr>
          <w:rFonts w:ascii="Calibri" w:eastAsia="Calibri" w:hAnsi="Calibri" w:cs="Times New Roman"/>
          <w:sz w:val="28"/>
          <w:szCs w:val="26"/>
          <w:lang w:val="en-US"/>
        </w:rPr>
        <w:t>User can login with Id and password.</w:t>
      </w:r>
    </w:p>
    <w:p w:rsidR="00F131CA" w:rsidRPr="00F131CA" w:rsidRDefault="00F131CA" w:rsidP="00F131CA">
      <w:pPr>
        <w:numPr>
          <w:ilvl w:val="0"/>
          <w:numId w:val="37"/>
        </w:numPr>
        <w:spacing w:after="200" w:line="360" w:lineRule="auto"/>
        <w:contextualSpacing/>
        <w:jc w:val="both"/>
        <w:rPr>
          <w:rFonts w:ascii="Calibri" w:eastAsia="Calibri" w:hAnsi="Calibri" w:cs="Times New Roman"/>
          <w:sz w:val="28"/>
          <w:szCs w:val="26"/>
          <w:lang w:val="en-US"/>
        </w:rPr>
      </w:pPr>
      <w:r w:rsidRPr="00F131CA">
        <w:rPr>
          <w:rFonts w:ascii="Calibri" w:eastAsia="Calibri" w:hAnsi="Calibri" w:cs="Times New Roman"/>
          <w:b/>
          <w:sz w:val="28"/>
          <w:szCs w:val="26"/>
          <w:lang w:val="en-US"/>
        </w:rPr>
        <w:t xml:space="preserve">Check Bike Availability: </w:t>
      </w:r>
      <w:r w:rsidRPr="00F131CA">
        <w:rPr>
          <w:rFonts w:ascii="Calibri" w:eastAsia="Calibri" w:hAnsi="Calibri" w:cs="Times New Roman"/>
          <w:sz w:val="28"/>
          <w:szCs w:val="26"/>
          <w:lang w:val="en-US"/>
        </w:rPr>
        <w:t>User can check the bike availability.</w:t>
      </w:r>
    </w:p>
    <w:p w:rsidR="00F131CA" w:rsidRPr="00F131CA" w:rsidRDefault="00F131CA" w:rsidP="00F131CA">
      <w:pPr>
        <w:numPr>
          <w:ilvl w:val="0"/>
          <w:numId w:val="37"/>
        </w:numPr>
        <w:spacing w:after="200" w:line="360" w:lineRule="auto"/>
        <w:contextualSpacing/>
        <w:jc w:val="both"/>
        <w:rPr>
          <w:rFonts w:ascii="Calibri" w:eastAsia="Calibri" w:hAnsi="Calibri" w:cs="Times New Roman"/>
          <w:sz w:val="28"/>
          <w:szCs w:val="26"/>
          <w:lang w:val="en-US"/>
        </w:rPr>
      </w:pPr>
      <w:r w:rsidRPr="00F131CA">
        <w:rPr>
          <w:rFonts w:ascii="Calibri" w:eastAsia="Calibri" w:hAnsi="Calibri" w:cs="Times New Roman"/>
          <w:b/>
          <w:sz w:val="28"/>
          <w:szCs w:val="26"/>
          <w:lang w:val="en-US"/>
        </w:rPr>
        <w:t>Book &amp; Pay:</w:t>
      </w:r>
      <w:r w:rsidRPr="00F131CA">
        <w:rPr>
          <w:rFonts w:ascii="Calibri" w:eastAsia="Calibri" w:hAnsi="Calibri" w:cs="Times New Roman"/>
          <w:sz w:val="28"/>
          <w:szCs w:val="26"/>
          <w:lang w:val="en-US"/>
        </w:rPr>
        <w:t xml:space="preserve"> User can book and pay for the bike on rent.</w:t>
      </w:r>
    </w:p>
    <w:p w:rsidR="00F131CA" w:rsidRPr="00F131CA" w:rsidRDefault="00F131CA" w:rsidP="00F131CA">
      <w:pPr>
        <w:spacing w:after="200" w:line="360" w:lineRule="auto"/>
        <w:contextualSpacing/>
        <w:rPr>
          <w:rFonts w:ascii="Calibri" w:eastAsia="Calibri" w:hAnsi="Calibri" w:cs="Times New Roman"/>
          <w:b/>
          <w:sz w:val="28"/>
          <w:szCs w:val="28"/>
          <w:u w:val="single"/>
          <w:lang w:val="en-US"/>
        </w:rPr>
      </w:pPr>
    </w:p>
    <w:p w:rsidR="00F131CA" w:rsidRPr="00F131CA" w:rsidRDefault="00F131CA" w:rsidP="00F131CA">
      <w:pPr>
        <w:numPr>
          <w:ilvl w:val="0"/>
          <w:numId w:val="35"/>
        </w:numPr>
        <w:spacing w:after="200" w:line="360" w:lineRule="auto"/>
        <w:contextualSpacing/>
        <w:rPr>
          <w:rFonts w:ascii="Calibri" w:eastAsia="Calibri" w:hAnsi="Calibri" w:cs="Times New Roman"/>
          <w:b/>
          <w:sz w:val="28"/>
          <w:szCs w:val="28"/>
          <w:u w:val="single"/>
          <w:lang w:val="en-US"/>
        </w:rPr>
      </w:pPr>
      <w:r w:rsidRPr="00F131CA">
        <w:rPr>
          <w:rFonts w:ascii="Calibri" w:eastAsia="Calibri" w:hAnsi="Calibri" w:cs="Times New Roman"/>
          <w:b/>
          <w:sz w:val="28"/>
          <w:szCs w:val="28"/>
          <w:u w:val="single"/>
          <w:lang w:val="en-US"/>
        </w:rPr>
        <w:t xml:space="preserve">Vendor </w:t>
      </w:r>
    </w:p>
    <w:p w:rsidR="00F131CA" w:rsidRPr="00F131CA" w:rsidRDefault="00F131CA" w:rsidP="00F131CA">
      <w:pPr>
        <w:numPr>
          <w:ilvl w:val="0"/>
          <w:numId w:val="38"/>
        </w:numPr>
        <w:spacing w:after="200" w:line="360" w:lineRule="auto"/>
        <w:contextualSpacing/>
        <w:jc w:val="both"/>
        <w:rPr>
          <w:rFonts w:ascii="Calibri" w:eastAsia="Calibri" w:hAnsi="Calibri" w:cs="Times New Roman"/>
          <w:b/>
          <w:sz w:val="28"/>
          <w:szCs w:val="26"/>
          <w:lang w:val="en-US"/>
        </w:rPr>
      </w:pPr>
      <w:r w:rsidRPr="00F131CA">
        <w:rPr>
          <w:rFonts w:ascii="Calibri" w:eastAsia="Calibri" w:hAnsi="Calibri" w:cs="Times New Roman"/>
          <w:b/>
          <w:sz w:val="28"/>
          <w:szCs w:val="26"/>
          <w:lang w:val="en-US"/>
        </w:rPr>
        <w:t xml:space="preserve">Login: </w:t>
      </w:r>
      <w:r w:rsidRPr="00F131CA">
        <w:rPr>
          <w:rFonts w:ascii="Calibri" w:eastAsia="Calibri" w:hAnsi="Calibri" w:cs="Times New Roman"/>
          <w:sz w:val="28"/>
          <w:szCs w:val="26"/>
          <w:lang w:val="en-US"/>
        </w:rPr>
        <w:t>Vendor can login with Id and password.</w:t>
      </w:r>
    </w:p>
    <w:p w:rsidR="00F131CA" w:rsidRPr="00F131CA" w:rsidRDefault="00F131CA" w:rsidP="00F131CA">
      <w:pPr>
        <w:numPr>
          <w:ilvl w:val="0"/>
          <w:numId w:val="38"/>
        </w:numPr>
        <w:spacing w:after="200" w:line="360" w:lineRule="auto"/>
        <w:contextualSpacing/>
        <w:jc w:val="both"/>
        <w:rPr>
          <w:rFonts w:ascii="Calibri" w:eastAsia="Calibri" w:hAnsi="Calibri" w:cs="Times New Roman"/>
          <w:b/>
          <w:sz w:val="28"/>
          <w:szCs w:val="26"/>
          <w:lang w:val="en-US"/>
        </w:rPr>
      </w:pPr>
      <w:r w:rsidRPr="00F131CA">
        <w:rPr>
          <w:rFonts w:ascii="Calibri" w:eastAsia="Calibri" w:hAnsi="Calibri" w:cs="Times New Roman"/>
          <w:b/>
          <w:sz w:val="28"/>
          <w:szCs w:val="26"/>
          <w:lang w:val="en-US"/>
        </w:rPr>
        <w:t xml:space="preserve">Manage Bike: </w:t>
      </w:r>
      <w:r w:rsidRPr="00F131CA">
        <w:rPr>
          <w:rFonts w:ascii="Calibri" w:eastAsia="Calibri" w:hAnsi="Calibri" w:cs="Times New Roman"/>
          <w:sz w:val="28"/>
          <w:szCs w:val="26"/>
          <w:lang w:val="en-US"/>
        </w:rPr>
        <w:t>Vendor can update and delete the bike information.</w:t>
      </w:r>
    </w:p>
    <w:p w:rsidR="00F131CA" w:rsidRPr="00F131CA" w:rsidRDefault="00F131CA" w:rsidP="00F131CA">
      <w:pPr>
        <w:numPr>
          <w:ilvl w:val="0"/>
          <w:numId w:val="38"/>
        </w:numPr>
        <w:spacing w:after="200" w:line="360" w:lineRule="auto"/>
        <w:contextualSpacing/>
        <w:jc w:val="both"/>
        <w:rPr>
          <w:rFonts w:ascii="Calibri" w:eastAsia="Calibri" w:hAnsi="Calibri" w:cs="Times New Roman"/>
          <w:b/>
          <w:sz w:val="28"/>
          <w:szCs w:val="26"/>
          <w:lang w:val="en-US"/>
        </w:rPr>
      </w:pPr>
      <w:r w:rsidRPr="00F131CA">
        <w:rPr>
          <w:rFonts w:ascii="Calibri" w:eastAsia="Calibri" w:hAnsi="Calibri" w:cs="Times New Roman"/>
          <w:b/>
          <w:sz w:val="28"/>
          <w:szCs w:val="26"/>
          <w:lang w:val="en-US"/>
        </w:rPr>
        <w:t xml:space="preserve">View Bookings: </w:t>
      </w:r>
      <w:r w:rsidRPr="00F131CA">
        <w:rPr>
          <w:rFonts w:ascii="Calibri" w:eastAsia="Calibri" w:hAnsi="Calibri" w:cs="Times New Roman"/>
          <w:sz w:val="28"/>
          <w:szCs w:val="26"/>
          <w:lang w:val="en-US"/>
        </w:rPr>
        <w:t>Vendor can check the booking done by users.</w:t>
      </w:r>
    </w:p>
    <w:p w:rsidR="00F131CA" w:rsidRPr="00F131CA" w:rsidRDefault="00F131CA" w:rsidP="00F131CA">
      <w:pPr>
        <w:numPr>
          <w:ilvl w:val="0"/>
          <w:numId w:val="42"/>
        </w:numPr>
        <w:spacing w:after="200" w:line="276" w:lineRule="auto"/>
        <w:rPr>
          <w:rFonts w:ascii="Calibri" w:eastAsia="Calibri" w:hAnsi="Calibri" w:cs="Times New Roman"/>
          <w:b/>
          <w:sz w:val="28"/>
          <w:szCs w:val="28"/>
          <w:lang w:val="en-US"/>
        </w:rPr>
      </w:pPr>
      <w:r w:rsidRPr="00F131CA">
        <w:rPr>
          <w:rFonts w:ascii="Calibri" w:eastAsia="Calibri" w:hAnsi="Calibri" w:cs="Times New Roman"/>
          <w:b/>
          <w:sz w:val="32"/>
          <w:szCs w:val="28"/>
          <w:lang w:val="en-US"/>
        </w:rPr>
        <w:t>Advantages</w:t>
      </w:r>
    </w:p>
    <w:p w:rsidR="00F131CA" w:rsidRPr="00F131CA" w:rsidRDefault="00F131CA" w:rsidP="00F131CA">
      <w:pPr>
        <w:numPr>
          <w:ilvl w:val="0"/>
          <w:numId w:val="40"/>
        </w:numPr>
        <w:spacing w:after="200" w:line="360" w:lineRule="auto"/>
        <w:ind w:left="1440"/>
        <w:contextualSpacing/>
        <w:rPr>
          <w:rFonts w:ascii="Calibri" w:eastAsia="Calibri" w:hAnsi="Calibri" w:cs="Calibri"/>
          <w:sz w:val="28"/>
          <w:szCs w:val="28"/>
          <w:lang w:val="en-US"/>
        </w:rPr>
      </w:pPr>
      <w:r w:rsidRPr="00F131CA">
        <w:rPr>
          <w:rFonts w:ascii="Calibri" w:eastAsia="Calibri" w:hAnsi="Calibri" w:cs="Calibri"/>
          <w:sz w:val="28"/>
          <w:szCs w:val="28"/>
          <w:lang w:val="en-US"/>
        </w:rPr>
        <w:t>Get bikes and scooters easily on rent</w:t>
      </w:r>
    </w:p>
    <w:p w:rsidR="00F131CA" w:rsidRPr="00F131CA" w:rsidRDefault="00F131CA" w:rsidP="00F131CA">
      <w:pPr>
        <w:numPr>
          <w:ilvl w:val="0"/>
          <w:numId w:val="42"/>
        </w:numPr>
        <w:spacing w:after="200" w:line="276" w:lineRule="auto"/>
        <w:rPr>
          <w:rFonts w:ascii="Calibri" w:eastAsia="Calibri" w:hAnsi="Calibri" w:cs="Times New Roman"/>
          <w:b/>
          <w:sz w:val="32"/>
          <w:szCs w:val="28"/>
          <w:lang w:val="en-US"/>
        </w:rPr>
      </w:pPr>
      <w:r w:rsidRPr="00F131CA">
        <w:rPr>
          <w:rFonts w:ascii="Calibri" w:eastAsia="Calibri" w:hAnsi="Calibri" w:cs="Times New Roman"/>
          <w:b/>
          <w:sz w:val="32"/>
          <w:szCs w:val="28"/>
          <w:lang w:val="en-US"/>
        </w:rPr>
        <w:t>Limitation</w:t>
      </w:r>
    </w:p>
    <w:p w:rsidR="00F131CA" w:rsidRPr="00F131CA" w:rsidRDefault="00F131CA" w:rsidP="00F131CA">
      <w:pPr>
        <w:numPr>
          <w:ilvl w:val="0"/>
          <w:numId w:val="41"/>
        </w:numPr>
        <w:spacing w:after="200" w:line="360" w:lineRule="auto"/>
        <w:ind w:left="1440"/>
        <w:contextualSpacing/>
        <w:rPr>
          <w:rFonts w:ascii="Calibri" w:eastAsia="Calibri" w:hAnsi="Calibri" w:cs="Calibri"/>
          <w:sz w:val="28"/>
          <w:szCs w:val="28"/>
          <w:lang w:val="en-US"/>
        </w:rPr>
      </w:pPr>
      <w:r w:rsidRPr="00F131CA">
        <w:rPr>
          <w:rFonts w:ascii="Calibri" w:eastAsia="Calibri" w:hAnsi="Calibri" w:cs="Calibri"/>
          <w:sz w:val="28"/>
          <w:szCs w:val="28"/>
          <w:lang w:val="en-US"/>
        </w:rPr>
        <w:t>Data need to be entered properly otherwise; outcome may won’t be accurate.</w:t>
      </w:r>
    </w:p>
    <w:p w:rsidR="00F131CA" w:rsidRPr="00F131CA" w:rsidRDefault="00F131CA" w:rsidP="00F131CA">
      <w:pPr>
        <w:numPr>
          <w:ilvl w:val="0"/>
          <w:numId w:val="42"/>
        </w:numPr>
        <w:spacing w:after="200" w:line="276" w:lineRule="auto"/>
        <w:rPr>
          <w:rFonts w:ascii="Calibri" w:eastAsia="Calibri" w:hAnsi="Calibri" w:cs="Times New Roman"/>
          <w:b/>
          <w:sz w:val="32"/>
          <w:szCs w:val="28"/>
          <w:lang w:val="en-US"/>
        </w:rPr>
      </w:pPr>
      <w:r w:rsidRPr="00F131CA">
        <w:rPr>
          <w:rFonts w:ascii="Calibri" w:eastAsia="Calibri" w:hAnsi="Calibri" w:cs="Times New Roman"/>
          <w:b/>
          <w:sz w:val="32"/>
          <w:szCs w:val="28"/>
          <w:lang w:val="en-US"/>
        </w:rPr>
        <w:t>Application</w:t>
      </w:r>
      <w:r w:rsidRPr="00F131CA">
        <w:rPr>
          <w:rFonts w:ascii="Calibri Light" w:eastAsia="Calibri" w:hAnsi="Calibri Light" w:cs="Times New Roman"/>
          <w:b/>
          <w:sz w:val="36"/>
          <w:szCs w:val="40"/>
          <w:lang w:val="en-US"/>
        </w:rPr>
        <w:tab/>
      </w:r>
    </w:p>
    <w:p w:rsidR="00F131CA" w:rsidRPr="00F131CA" w:rsidRDefault="00F131CA" w:rsidP="00F131CA">
      <w:pPr>
        <w:numPr>
          <w:ilvl w:val="0"/>
          <w:numId w:val="41"/>
        </w:numPr>
        <w:spacing w:after="200" w:line="360" w:lineRule="auto"/>
        <w:ind w:left="1440"/>
        <w:contextualSpacing/>
        <w:rPr>
          <w:rFonts w:ascii="Calibri Light" w:eastAsia="Calibri" w:hAnsi="Calibri Light" w:cs="Times New Roman"/>
          <w:sz w:val="28"/>
          <w:szCs w:val="40"/>
          <w:lang w:val="en-US"/>
        </w:rPr>
      </w:pPr>
      <w:r w:rsidRPr="00F131CA">
        <w:rPr>
          <w:rFonts w:ascii="Calibri" w:eastAsia="Calibri" w:hAnsi="Calibri" w:cs="Calibri"/>
          <w:sz w:val="28"/>
          <w:szCs w:val="28"/>
          <w:lang w:val="en-US"/>
        </w:rPr>
        <w:t>This system can be used by the multiple peoples to get the counselling sessions online.</w:t>
      </w:r>
    </w:p>
    <w:p w:rsidR="002F7489" w:rsidRDefault="00C11B7B" w:rsidP="003E45C1">
      <w:pPr>
        <w:shd w:val="clear" w:color="auto" w:fill="FFFFFF"/>
        <w:spacing w:before="225" w:after="150" w:line="240" w:lineRule="auto"/>
        <w:outlineLvl w:val="2"/>
        <w:rPr>
          <w:rFonts w:eastAsia="Arial" w:cstheme="minorHAnsi"/>
          <w:b/>
          <w:color w:val="000000" w:themeColor="text1"/>
          <w:sz w:val="41"/>
          <w:szCs w:val="29"/>
          <w:lang w:val="en-IN" w:eastAsia="en-IN" w:bidi="hi-IN"/>
        </w:rPr>
      </w:pPr>
      <w:r w:rsidRPr="00C11B7B">
        <w:rPr>
          <w:rFonts w:eastAsia="Arial" w:cstheme="minorHAnsi"/>
          <w:b/>
          <w:color w:val="000000" w:themeColor="text1"/>
          <w:sz w:val="41"/>
          <w:szCs w:val="29"/>
          <w:lang w:val="en-IN" w:eastAsia="en-IN" w:bidi="hi-IN"/>
        </w:rPr>
        <w:t>Functional Requirements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Pr>
          <w:rFonts w:ascii="Calibri" w:eastAsia="Calibri" w:hAnsi="Calibri" w:cs="Calibri"/>
          <w:sz w:val="28"/>
          <w:szCs w:val="28"/>
          <w:lang w:val="en-US"/>
        </w:rPr>
        <w:t xml:space="preserve">Find below </w:t>
      </w:r>
      <w:r w:rsidRPr="00C11B7B">
        <w:rPr>
          <w:rFonts w:ascii="Calibri" w:eastAsia="Calibri" w:hAnsi="Calibri" w:cs="Calibri"/>
          <w:sz w:val="28"/>
          <w:szCs w:val="28"/>
          <w:lang w:val="en-US"/>
        </w:rPr>
        <w:t>more detailed breakdown of the functional requirements:</w:t>
      </w:r>
    </w:p>
    <w:p w:rsidR="00C11B7B" w:rsidRPr="00C11B7B" w:rsidRDefault="00C11B7B" w:rsidP="00C11B7B">
      <w:p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Inventory Management:</w:t>
      </w:r>
    </w:p>
    <w:p w:rsidR="00C11B7B" w:rsidRPr="00C11B7B" w:rsidRDefault="00C11B7B" w:rsidP="00C11B7B">
      <w:pPr>
        <w:numPr>
          <w:ilvl w:val="0"/>
          <w:numId w:val="44"/>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Tracking Bikes: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lastRenderedPageBreak/>
        <w:t>The system should allow for the accurate tracking of all bikes, including type, model, size, condition, and availability.</w:t>
      </w:r>
    </w:p>
    <w:p w:rsidR="00C11B7B" w:rsidRPr="00C11B7B" w:rsidRDefault="00C11B7B" w:rsidP="00C11B7B">
      <w:pPr>
        <w:numPr>
          <w:ilvl w:val="0"/>
          <w:numId w:val="44"/>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Adding/Removing Bikes: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Ability to easily add new bikes to the inventory and remove bikes that are no longer available for rental or sale.</w:t>
      </w:r>
    </w:p>
    <w:p w:rsidR="00C11B7B" w:rsidRPr="00C11B7B" w:rsidRDefault="00C11B7B" w:rsidP="00C11B7B">
      <w:pPr>
        <w:numPr>
          <w:ilvl w:val="0"/>
          <w:numId w:val="44"/>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Inventory Alerts: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The system should provide alerts when inventory levels are low or when bikes need maintenance. </w:t>
      </w:r>
    </w:p>
    <w:p w:rsidR="00C11B7B" w:rsidRPr="00C11B7B" w:rsidRDefault="00C11B7B" w:rsidP="00C11B7B">
      <w:p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Rental Management:</w:t>
      </w:r>
    </w:p>
    <w:p w:rsidR="00C11B7B" w:rsidRPr="00C11B7B" w:rsidRDefault="00C11B7B" w:rsidP="00C11B7B">
      <w:pPr>
        <w:numPr>
          <w:ilvl w:val="0"/>
          <w:numId w:val="45"/>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Booking and Scheduling:</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Allow customers to book bikes online or through the system, including specifying dates, times, and bike types.</w:t>
      </w:r>
    </w:p>
    <w:p w:rsidR="00C11B7B" w:rsidRPr="00C11B7B" w:rsidRDefault="00C11B7B" w:rsidP="00C11B7B">
      <w:pPr>
        <w:numPr>
          <w:ilvl w:val="0"/>
          <w:numId w:val="45"/>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Rental Agreements: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Generate and store rental agreements with customer information, bike details, and rental terms.</w:t>
      </w:r>
    </w:p>
    <w:p w:rsidR="00C11B7B" w:rsidRPr="00C11B7B" w:rsidRDefault="00C11B7B" w:rsidP="00C11B7B">
      <w:pPr>
        <w:numPr>
          <w:ilvl w:val="0"/>
          <w:numId w:val="45"/>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Payment Processing:</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Securely process rental payments through various methods (cash, credit card, etc.).</w:t>
      </w:r>
    </w:p>
    <w:p w:rsidR="00C11B7B" w:rsidRPr="00C11B7B" w:rsidRDefault="00C11B7B" w:rsidP="00C11B7B">
      <w:pPr>
        <w:numPr>
          <w:ilvl w:val="0"/>
          <w:numId w:val="45"/>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Rental Check-in/Check-out:</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Enable efficient check-in and check-out processes, including bike condition checks.</w:t>
      </w:r>
    </w:p>
    <w:p w:rsidR="00C11B7B" w:rsidRPr="00C11B7B" w:rsidRDefault="00C11B7B" w:rsidP="00C11B7B">
      <w:pPr>
        <w:numPr>
          <w:ilvl w:val="0"/>
          <w:numId w:val="45"/>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Extension of Rentals: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Allow for easy extension of rental periods if needed. </w:t>
      </w:r>
    </w:p>
    <w:p w:rsidR="00C11B7B" w:rsidRPr="00C11B7B" w:rsidRDefault="00C11B7B" w:rsidP="00C11B7B">
      <w:p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Sales Management:</w:t>
      </w:r>
    </w:p>
    <w:p w:rsidR="00C11B7B" w:rsidRPr="00C11B7B" w:rsidRDefault="00C11B7B" w:rsidP="00C11B7B">
      <w:pPr>
        <w:numPr>
          <w:ilvl w:val="0"/>
          <w:numId w:val="46"/>
        </w:num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Times New Roman"/>
          <w:b/>
          <w:sz w:val="32"/>
          <w:szCs w:val="28"/>
          <w:lang w:val="en-US"/>
        </w:rPr>
        <w:t xml:space="preserve">Product </w:t>
      </w:r>
      <w:proofErr w:type="spellStart"/>
      <w:r w:rsidRPr="00C11B7B">
        <w:rPr>
          <w:rFonts w:ascii="Calibri" w:eastAsia="Calibri" w:hAnsi="Calibri" w:cs="Times New Roman"/>
          <w:b/>
          <w:sz w:val="32"/>
          <w:szCs w:val="28"/>
          <w:lang w:val="en-US"/>
        </w:rPr>
        <w:t>Catalog</w:t>
      </w:r>
      <w:proofErr w:type="spellEnd"/>
      <w:r w:rsidRPr="00C11B7B">
        <w:rPr>
          <w:rFonts w:ascii="Calibri" w:eastAsia="Calibri" w:hAnsi="Calibri" w:cs="Times New Roman"/>
          <w:b/>
          <w:sz w:val="32"/>
          <w:szCs w:val="28"/>
          <w:lang w:val="en-US"/>
        </w:rPr>
        <w:t>:</w:t>
      </w:r>
      <w:r w:rsidRPr="00C11B7B">
        <w:rPr>
          <w:rFonts w:ascii="Calibri" w:eastAsia="Calibri" w:hAnsi="Calibri" w:cs="Calibri"/>
          <w:sz w:val="28"/>
          <w:szCs w:val="28"/>
          <w:lang w:val="en-US"/>
        </w:rPr>
        <w:t> Display bikes available for sale with details, images, and pricing.</w:t>
      </w:r>
    </w:p>
    <w:p w:rsidR="00C11B7B" w:rsidRPr="00C11B7B" w:rsidRDefault="00C11B7B" w:rsidP="00C11B7B">
      <w:pPr>
        <w:numPr>
          <w:ilvl w:val="0"/>
          <w:numId w:val="46"/>
        </w:num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Times New Roman"/>
          <w:b/>
          <w:sz w:val="32"/>
          <w:szCs w:val="28"/>
          <w:lang w:val="en-US"/>
        </w:rPr>
        <w:lastRenderedPageBreak/>
        <w:t>Sales Transactions:</w:t>
      </w:r>
      <w:r w:rsidRPr="00C11B7B">
        <w:rPr>
          <w:rFonts w:ascii="Calibri" w:eastAsia="Calibri" w:hAnsi="Calibri" w:cs="Calibri"/>
          <w:sz w:val="28"/>
          <w:szCs w:val="28"/>
          <w:lang w:val="en-US"/>
        </w:rPr>
        <w:t xml:space="preserve"> Process sales transactions, including payment and order </w:t>
      </w:r>
      <w:proofErr w:type="spellStart"/>
      <w:r w:rsidRPr="00C11B7B">
        <w:rPr>
          <w:rFonts w:ascii="Calibri" w:eastAsia="Calibri" w:hAnsi="Calibri" w:cs="Calibri"/>
          <w:sz w:val="28"/>
          <w:szCs w:val="28"/>
          <w:lang w:val="en-US"/>
        </w:rPr>
        <w:t>fulfillment</w:t>
      </w:r>
      <w:proofErr w:type="spellEnd"/>
      <w:r w:rsidRPr="00C11B7B">
        <w:rPr>
          <w:rFonts w:ascii="Calibri" w:eastAsia="Calibri" w:hAnsi="Calibri" w:cs="Calibri"/>
          <w:sz w:val="28"/>
          <w:szCs w:val="28"/>
          <w:lang w:val="en-US"/>
        </w:rPr>
        <w:t>.</w:t>
      </w:r>
    </w:p>
    <w:p w:rsidR="00C11B7B" w:rsidRPr="00C11B7B" w:rsidRDefault="00C11B7B" w:rsidP="00C11B7B">
      <w:pPr>
        <w:numPr>
          <w:ilvl w:val="0"/>
          <w:numId w:val="46"/>
        </w:num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Times New Roman"/>
          <w:b/>
          <w:sz w:val="32"/>
          <w:szCs w:val="28"/>
          <w:lang w:val="en-US"/>
        </w:rPr>
        <w:t>Customer Database:</w:t>
      </w:r>
      <w:r w:rsidRPr="00C11B7B">
        <w:rPr>
          <w:rFonts w:ascii="Calibri" w:eastAsia="Calibri" w:hAnsi="Calibri" w:cs="Calibri"/>
          <w:sz w:val="28"/>
          <w:szCs w:val="28"/>
          <w:lang w:val="en-US"/>
        </w:rPr>
        <w:t> Store customer information, including purchase history, for future reference. </w:t>
      </w:r>
    </w:p>
    <w:p w:rsidR="00C11B7B" w:rsidRPr="00C11B7B" w:rsidRDefault="00C11B7B" w:rsidP="00C11B7B">
      <w:p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Customer Relationship Management (CRM):</w:t>
      </w:r>
    </w:p>
    <w:p w:rsidR="00C11B7B" w:rsidRPr="00C11B7B" w:rsidRDefault="00C11B7B" w:rsidP="00C11B7B">
      <w:pPr>
        <w:numPr>
          <w:ilvl w:val="0"/>
          <w:numId w:val="47"/>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Customer Profiles: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Maintain customer profiles with contact information, rental history, and other relevant data.</w:t>
      </w:r>
    </w:p>
    <w:p w:rsidR="00C11B7B" w:rsidRPr="00C11B7B" w:rsidRDefault="00C11B7B" w:rsidP="00C11B7B">
      <w:pPr>
        <w:numPr>
          <w:ilvl w:val="0"/>
          <w:numId w:val="47"/>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Communication:</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Send automated emails or notifications to customers regarding bookings, payments, or other important information. </w:t>
      </w:r>
    </w:p>
    <w:p w:rsidR="00C11B7B" w:rsidRPr="00C11B7B" w:rsidRDefault="00C11B7B" w:rsidP="00C11B7B">
      <w:p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Reporting and Analytics:</w:t>
      </w:r>
    </w:p>
    <w:p w:rsidR="00C11B7B" w:rsidRPr="00C11B7B" w:rsidRDefault="00C11B7B" w:rsidP="00C11B7B">
      <w:pPr>
        <w:numPr>
          <w:ilvl w:val="0"/>
          <w:numId w:val="48"/>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Sales Reports: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Generate reports on sales performance, including revenue, popular bike types, and customer demographics.</w:t>
      </w:r>
    </w:p>
    <w:p w:rsidR="00C11B7B" w:rsidRPr="00C11B7B" w:rsidRDefault="00C11B7B" w:rsidP="00C11B7B">
      <w:pPr>
        <w:numPr>
          <w:ilvl w:val="0"/>
          <w:numId w:val="48"/>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Rental Reports: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Track rental activity, including occupancy rates, popular rental periods, and customer preferences.</w:t>
      </w:r>
    </w:p>
    <w:p w:rsidR="00C11B7B" w:rsidRPr="00C11B7B" w:rsidRDefault="00C11B7B" w:rsidP="00C11B7B">
      <w:pPr>
        <w:numPr>
          <w:ilvl w:val="0"/>
          <w:numId w:val="48"/>
        </w:num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Inventory Reports:</w:t>
      </w:r>
    </w:p>
    <w:p w:rsidR="00C11B7B" w:rsidRPr="00C11B7B" w:rsidRDefault="00C11B7B" w:rsidP="00C11B7B">
      <w:p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Monitor inventory levels, identify slow-moving items, and track maintenance needs. </w:t>
      </w:r>
    </w:p>
    <w:p w:rsidR="00C11B7B" w:rsidRPr="00C11B7B" w:rsidRDefault="00C11B7B" w:rsidP="00C11B7B">
      <w:pPr>
        <w:shd w:val="clear" w:color="auto" w:fill="FFFFFF"/>
        <w:spacing w:before="225" w:after="150" w:line="240" w:lineRule="auto"/>
        <w:outlineLvl w:val="2"/>
        <w:rPr>
          <w:rFonts w:ascii="Calibri" w:eastAsia="Calibri" w:hAnsi="Calibri" w:cs="Times New Roman"/>
          <w:b/>
          <w:sz w:val="32"/>
          <w:szCs w:val="28"/>
          <w:lang w:val="en-US"/>
        </w:rPr>
      </w:pPr>
      <w:r w:rsidRPr="00C11B7B">
        <w:rPr>
          <w:rFonts w:ascii="Calibri" w:eastAsia="Calibri" w:hAnsi="Calibri" w:cs="Times New Roman"/>
          <w:b/>
          <w:sz w:val="32"/>
          <w:szCs w:val="28"/>
          <w:lang w:val="en-US"/>
        </w:rPr>
        <w:t>Other Features:</w:t>
      </w:r>
    </w:p>
    <w:p w:rsidR="00C11B7B" w:rsidRPr="00C11B7B" w:rsidRDefault="00C11B7B" w:rsidP="00C11B7B">
      <w:pPr>
        <w:numPr>
          <w:ilvl w:val="0"/>
          <w:numId w:val="49"/>
        </w:num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Integration with Online Booking Platforms: Allow customers to book bikes through online platforms, if desired.</w:t>
      </w:r>
    </w:p>
    <w:p w:rsidR="00C11B7B" w:rsidRPr="00C11B7B" w:rsidRDefault="00C11B7B" w:rsidP="00C11B7B">
      <w:pPr>
        <w:numPr>
          <w:ilvl w:val="0"/>
          <w:numId w:val="49"/>
        </w:num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User Roles and Permissions: Implement different user roles with varying levels of access to the system.</w:t>
      </w:r>
    </w:p>
    <w:p w:rsidR="00C11B7B" w:rsidRPr="00C11B7B" w:rsidRDefault="00C11B7B" w:rsidP="00C11B7B">
      <w:pPr>
        <w:numPr>
          <w:ilvl w:val="0"/>
          <w:numId w:val="49"/>
        </w:num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t>Security: Ensure data security and protect sensitive customer information.</w:t>
      </w:r>
    </w:p>
    <w:p w:rsidR="00C11B7B" w:rsidRPr="00C11B7B" w:rsidRDefault="00C11B7B" w:rsidP="00C11B7B">
      <w:pPr>
        <w:numPr>
          <w:ilvl w:val="0"/>
          <w:numId w:val="49"/>
        </w:numPr>
        <w:shd w:val="clear" w:color="auto" w:fill="FFFFFF"/>
        <w:spacing w:before="225" w:after="150" w:line="240" w:lineRule="auto"/>
        <w:outlineLvl w:val="2"/>
        <w:rPr>
          <w:rFonts w:ascii="Calibri" w:eastAsia="Calibri" w:hAnsi="Calibri" w:cs="Calibri"/>
          <w:sz w:val="28"/>
          <w:szCs w:val="28"/>
          <w:lang w:val="en-US"/>
        </w:rPr>
      </w:pPr>
      <w:r w:rsidRPr="00C11B7B">
        <w:rPr>
          <w:rFonts w:ascii="Calibri" w:eastAsia="Calibri" w:hAnsi="Calibri" w:cs="Calibri"/>
          <w:sz w:val="28"/>
          <w:szCs w:val="28"/>
          <w:lang w:val="en-US"/>
        </w:rPr>
        <w:lastRenderedPageBreak/>
        <w:t>Customization: Allow for customization of the software to meet the specific needs of the business. </w:t>
      </w:r>
    </w:p>
    <w:p w:rsidR="00C11B7B" w:rsidRDefault="003E45C1" w:rsidP="003E45C1">
      <w:pPr>
        <w:rPr>
          <w:rFonts w:eastAsia="Arial" w:cstheme="minorHAnsi"/>
          <w:color w:val="000000" w:themeColor="text1"/>
          <w:sz w:val="28"/>
          <w:szCs w:val="28"/>
          <w:lang w:val="en-US" w:eastAsia="en-IN" w:bidi="hi-IN"/>
        </w:rPr>
      </w:pPr>
      <w:r w:rsidRPr="00E03369">
        <w:rPr>
          <w:rFonts w:eastAsia="Arial" w:cstheme="minorHAnsi"/>
          <w:color w:val="000000" w:themeColor="text1"/>
          <w:sz w:val="28"/>
          <w:szCs w:val="28"/>
          <w:lang w:val="en-US" w:eastAsia="en-IN" w:bidi="hi-IN"/>
        </w:rPr>
        <w:t>Functional requirements are product features or functions that developers must implement to enable users to accomplish their tasks. So, it’s important to make them clear for the stakeholders. Generally, functional requirements describe system behavior under specific conditions.</w:t>
      </w:r>
      <w:r>
        <w:rPr>
          <w:rFonts w:eastAsia="Arial" w:cstheme="minorHAnsi"/>
          <w:color w:val="000000" w:themeColor="text1"/>
          <w:sz w:val="28"/>
          <w:szCs w:val="28"/>
          <w:lang w:val="en-US" w:eastAsia="en-IN" w:bidi="hi-IN"/>
        </w:rPr>
        <w:t xml:space="preserve"> </w:t>
      </w:r>
    </w:p>
    <w:p w:rsidR="00C11B7B" w:rsidRDefault="003E45C1" w:rsidP="003E45C1">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w:t>
      </w:r>
    </w:p>
    <w:p w:rsidR="003E45C1" w:rsidRPr="00E03369" w:rsidRDefault="003E45C1" w:rsidP="003E45C1">
      <w:pPr>
        <w:rPr>
          <w:rFonts w:eastAsia="Arial" w:cstheme="minorHAnsi"/>
          <w:color w:val="000000" w:themeColor="text1"/>
          <w:sz w:val="28"/>
          <w:szCs w:val="28"/>
          <w:lang w:val="en-US" w:eastAsia="en-IN" w:bidi="hi-IN"/>
        </w:rPr>
      </w:pPr>
      <w:r>
        <w:rPr>
          <w:rFonts w:eastAsia="Arial" w:cstheme="minorHAnsi"/>
          <w:color w:val="000000" w:themeColor="text1"/>
          <w:sz w:val="28"/>
          <w:szCs w:val="28"/>
          <w:lang w:val="en-US" w:eastAsia="en-IN" w:bidi="hi-IN"/>
        </w:rPr>
        <w:t xml:space="preserve">These enhanced FRs must be reflected separately in Final SRS Report after the approval.  </w:t>
      </w:r>
    </w:p>
    <w:p w:rsidR="00C11B7B" w:rsidRPr="006200E5" w:rsidRDefault="00C11B7B" w:rsidP="00C11B7B">
      <w:pPr>
        <w:pStyle w:val="NormalWeb"/>
        <w:shd w:val="clear" w:color="auto" w:fill="FFFFFF"/>
        <w:spacing w:before="0" w:beforeAutospacing="0" w:after="150" w:afterAutospacing="0"/>
        <w:jc w:val="both"/>
        <w:rPr>
          <w:rFonts w:ascii="Arial" w:eastAsia="Arial" w:hAnsi="Arial" w:cs="Arial"/>
          <w:b/>
          <w:color w:val="000000" w:themeColor="text1"/>
          <w:sz w:val="48"/>
          <w:szCs w:val="20"/>
          <w:lang w:val="en-IN" w:eastAsia="en-IN" w:bidi="hi-IN"/>
        </w:rPr>
      </w:pPr>
      <w:r w:rsidRPr="00C11B7B">
        <w:rPr>
          <w:rFonts w:ascii="Arial" w:eastAsia="Arial" w:hAnsi="Arial" w:cs="Arial"/>
          <w:b/>
          <w:color w:val="000000" w:themeColor="text1"/>
          <w:sz w:val="36"/>
          <w:szCs w:val="20"/>
          <w:lang w:val="en-IN" w:eastAsia="en-IN" w:bidi="hi-IN"/>
        </w:rPr>
        <w:t>Non Functional Requirements</w:t>
      </w:r>
      <w:r w:rsidRPr="006200E5">
        <w:rPr>
          <w:rFonts w:ascii="Arial" w:eastAsia="Arial" w:hAnsi="Arial" w:cs="Arial"/>
          <w:b/>
          <w:color w:val="000000" w:themeColor="text1"/>
          <w:sz w:val="48"/>
          <w:szCs w:val="20"/>
          <w:lang w:val="en-IN" w:eastAsia="en-IN" w:bidi="hi-IN"/>
        </w:rPr>
        <w:t> </w:t>
      </w:r>
    </w:p>
    <w:p w:rsidR="00C11B7B" w:rsidRPr="003D16E3" w:rsidRDefault="00C11B7B" w:rsidP="00C11B7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color w:val="333333"/>
          <w:sz w:val="28"/>
          <w:szCs w:val="28"/>
        </w:rPr>
        <w:t xml:space="preserve">There are a lot of software requirements specifications included in the non-functional requirements of the </w:t>
      </w:r>
      <w:r>
        <w:rPr>
          <w:rFonts w:asciiTheme="minorHAnsi" w:hAnsiTheme="minorHAnsi" w:cstheme="minorHAnsi"/>
          <w:color w:val="333333"/>
          <w:sz w:val="28"/>
          <w:szCs w:val="28"/>
        </w:rPr>
        <w:t>s</w:t>
      </w:r>
      <w:r w:rsidRPr="003D16E3">
        <w:rPr>
          <w:rFonts w:asciiTheme="minorHAnsi" w:hAnsiTheme="minorHAnsi" w:cstheme="minorHAnsi"/>
          <w:color w:val="333333"/>
          <w:sz w:val="28"/>
          <w:szCs w:val="28"/>
        </w:rPr>
        <w:t>ystem, which contains various processes, namely Security, Performance, Maintainability, and Reliability.</w:t>
      </w:r>
    </w:p>
    <w:p w:rsidR="00C11B7B" w:rsidRPr="003D16E3" w:rsidRDefault="00C11B7B" w:rsidP="00C11B7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Security:</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Patient Identification: The system needs the patient to recognize herself or himself using the phone.</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Logon ID: Any users who make use of the system need to hold a Logon ID and password.</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Modifications: Any modifications like insert, delete, update, etc. for the database can be synchronized quickly and executed only by the ward administrator.</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Front Desk Staff Rights: The staff at the front desk can view any data in the system, and add new patients record to the HMS but they don't have any rights to alter any data in it.</w:t>
      </w:r>
    </w:p>
    <w:p w:rsidR="00C11B7B"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 xml:space="preserve">Administrator rights: The administrator can view as well as alter any </w:t>
      </w:r>
      <w:r w:rsidRPr="006200E5">
        <w:rPr>
          <w:rFonts w:cstheme="minorHAnsi"/>
          <w:color w:val="000000" w:themeColor="text1"/>
          <w:w w:val="95"/>
          <w:sz w:val="28"/>
          <w:szCs w:val="28"/>
        </w:rPr>
        <w:lastRenderedPageBreak/>
        <w:t>information in the system.</w:t>
      </w:r>
    </w:p>
    <w:p w:rsidR="00C11B7B" w:rsidRPr="00595A86"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Cybersecurity Implementation: Identify ethical risks in database design and implement the actions of mitigation.</w:t>
      </w:r>
    </w:p>
    <w:p w:rsidR="00C11B7B" w:rsidRPr="00595A86"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 xml:space="preserve">Cybersecurity Implementation: Provide evidence that you have </w:t>
      </w:r>
      <w:r>
        <w:rPr>
          <w:rFonts w:cstheme="minorHAnsi"/>
          <w:color w:val="000000" w:themeColor="text1"/>
          <w:w w:val="95"/>
          <w:sz w:val="28"/>
          <w:szCs w:val="28"/>
        </w:rPr>
        <w:t>i</w:t>
      </w:r>
      <w:r w:rsidRPr="00595A86">
        <w:rPr>
          <w:rFonts w:cstheme="minorHAnsi"/>
          <w:color w:val="000000" w:themeColor="text1"/>
          <w:w w:val="95"/>
          <w:sz w:val="28"/>
          <w:szCs w:val="28"/>
        </w:rPr>
        <w:t>mplemented the data encryption and anonymization of data</w:t>
      </w:r>
      <w:r>
        <w:rPr>
          <w:rFonts w:cstheme="minorHAnsi"/>
          <w:color w:val="000000" w:themeColor="text1"/>
          <w:w w:val="95"/>
          <w:sz w:val="28"/>
          <w:szCs w:val="28"/>
        </w:rPr>
        <w:t>.</w:t>
      </w:r>
    </w:p>
    <w:p w:rsidR="00C11B7B" w:rsidRPr="00595A86"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 xml:space="preserve">Cybersecurity Implementation: Perform ‘Data Protection Impact </w:t>
      </w:r>
      <w:r>
        <w:rPr>
          <w:rFonts w:cstheme="minorHAnsi"/>
          <w:color w:val="000000" w:themeColor="text1"/>
          <w:w w:val="95"/>
          <w:sz w:val="28"/>
          <w:szCs w:val="28"/>
        </w:rPr>
        <w:t>a</w:t>
      </w:r>
      <w:r w:rsidRPr="00595A86">
        <w:rPr>
          <w:rFonts w:cstheme="minorHAnsi"/>
          <w:color w:val="000000" w:themeColor="text1"/>
          <w:w w:val="95"/>
          <w:sz w:val="28"/>
          <w:szCs w:val="28"/>
        </w:rPr>
        <w:t>ssessment’ to help ensure compliance, facilitate a privacy</w:t>
      </w:r>
      <w:r>
        <w:rPr>
          <w:rFonts w:cstheme="minorHAnsi"/>
          <w:color w:val="000000" w:themeColor="text1"/>
          <w:w w:val="95"/>
          <w:sz w:val="28"/>
          <w:szCs w:val="28"/>
        </w:rPr>
        <w:t xml:space="preserve"> </w:t>
      </w:r>
      <w:r w:rsidRPr="00595A86">
        <w:rPr>
          <w:rFonts w:cstheme="minorHAnsi"/>
          <w:color w:val="000000" w:themeColor="text1"/>
          <w:w w:val="95"/>
          <w:sz w:val="28"/>
          <w:szCs w:val="28"/>
        </w:rPr>
        <w:t>by-design approach and identify better practice.</w:t>
      </w:r>
    </w:p>
    <w:p w:rsidR="00C11B7B"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595A86">
        <w:rPr>
          <w:rFonts w:cstheme="minorHAnsi"/>
          <w:color w:val="000000" w:themeColor="text1"/>
          <w:w w:val="95"/>
          <w:sz w:val="28"/>
          <w:szCs w:val="28"/>
        </w:rPr>
        <w:t>Cybersecurity Implementation: Implement the secure methods for data encryption, data security and data breach to maintain the privacy of end users.</w:t>
      </w:r>
    </w:p>
    <w:p w:rsidR="00C11B7B" w:rsidRPr="003D16E3" w:rsidRDefault="00C11B7B" w:rsidP="00C11B7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Performance: </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Response Time: The system provides acknowledgment in just one second once the 'patient's information is checked.</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Capacity: The system needs to support at least 1000 people at once.</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User-Interface: The user interface acknowledges within five seconds.</w:t>
      </w:r>
    </w:p>
    <w:p w:rsidR="00C11B7B" w:rsidRPr="003D16E3"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333333"/>
          <w:sz w:val="28"/>
          <w:szCs w:val="28"/>
        </w:rPr>
      </w:pPr>
      <w:r w:rsidRPr="006200E5">
        <w:rPr>
          <w:rFonts w:cstheme="minorHAnsi"/>
          <w:color w:val="000000" w:themeColor="text1"/>
          <w:w w:val="95"/>
          <w:sz w:val="28"/>
          <w:szCs w:val="28"/>
        </w:rPr>
        <w:t>Conformity: The system needs to ensure that the guidelines of the Microsoft accessibilities are followed.</w:t>
      </w:r>
    </w:p>
    <w:p w:rsidR="00C11B7B" w:rsidRPr="003D16E3" w:rsidRDefault="00C11B7B" w:rsidP="00C11B7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Maintainability: </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Back-Up: The system offers efficiency for data backup.</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Errors: The system will track every mistake as well as keep a log of it. </w:t>
      </w:r>
    </w:p>
    <w:p w:rsidR="00C11B7B" w:rsidRPr="003D16E3" w:rsidRDefault="00C11B7B" w:rsidP="00C11B7B">
      <w:pPr>
        <w:pStyle w:val="NormalWeb"/>
        <w:shd w:val="clear" w:color="auto" w:fill="FFFFFF"/>
        <w:spacing w:before="0" w:beforeAutospacing="0" w:after="150" w:afterAutospacing="0"/>
        <w:jc w:val="both"/>
        <w:rPr>
          <w:rFonts w:asciiTheme="minorHAnsi" w:hAnsiTheme="minorHAnsi" w:cstheme="minorHAnsi"/>
          <w:color w:val="333333"/>
          <w:sz w:val="28"/>
          <w:szCs w:val="28"/>
        </w:rPr>
      </w:pPr>
      <w:bookmarkStart w:id="0" w:name="_GoBack"/>
      <w:bookmarkEnd w:id="0"/>
      <w:r w:rsidRPr="003D16E3">
        <w:rPr>
          <w:rFonts w:asciiTheme="minorHAnsi" w:hAnsiTheme="minorHAnsi" w:cstheme="minorHAnsi"/>
          <w:b/>
          <w:bCs/>
          <w:color w:val="333333"/>
          <w:sz w:val="28"/>
          <w:szCs w:val="28"/>
        </w:rPr>
        <w:t>Reliability: </w:t>
      </w:r>
    </w:p>
    <w:p w:rsidR="00C11B7B" w:rsidRPr="006200E5" w:rsidRDefault="00C11B7B" w:rsidP="00C11B7B">
      <w:pPr>
        <w:pStyle w:val="ListParagraph"/>
        <w:widowControl w:val="0"/>
        <w:numPr>
          <w:ilvl w:val="0"/>
          <w:numId w:val="50"/>
        </w:numPr>
        <w:tabs>
          <w:tab w:val="left" w:pos="853"/>
          <w:tab w:val="left" w:pos="854"/>
        </w:tabs>
        <w:autoSpaceDE w:val="0"/>
        <w:autoSpaceDN w:val="0"/>
        <w:spacing w:before="1" w:after="0" w:line="369" w:lineRule="auto"/>
        <w:ind w:right="214" w:hanging="355"/>
        <w:contextualSpacing w:val="0"/>
        <w:rPr>
          <w:rFonts w:cstheme="minorHAnsi"/>
          <w:color w:val="000000" w:themeColor="text1"/>
          <w:w w:val="95"/>
          <w:sz w:val="28"/>
          <w:szCs w:val="28"/>
        </w:rPr>
      </w:pPr>
      <w:r w:rsidRPr="006200E5">
        <w:rPr>
          <w:rFonts w:cstheme="minorHAnsi"/>
          <w:color w:val="000000" w:themeColor="text1"/>
          <w:w w:val="95"/>
          <w:sz w:val="28"/>
          <w:szCs w:val="28"/>
        </w:rPr>
        <w:t>Availability: The system is available all the time. </w:t>
      </w:r>
    </w:p>
    <w:p w:rsidR="00C11B7B" w:rsidRPr="00273C23" w:rsidRDefault="00C11B7B" w:rsidP="00C11B7B">
      <w:pPr>
        <w:pStyle w:val="BodyText"/>
        <w:spacing w:before="184" w:line="343" w:lineRule="auto"/>
        <w:ind w:left="199" w:right="285" w:firstLine="6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w:t>
      </w:r>
      <w:r w:rsidRPr="00273C23">
        <w:rPr>
          <w:rFonts w:asciiTheme="minorHAnsi" w:hAnsiTheme="minorHAnsi" w:cstheme="minorHAnsi"/>
          <w:color w:val="000000" w:themeColor="text1"/>
          <w:sz w:val="28"/>
          <w:szCs w:val="28"/>
        </w:rPr>
        <w:t xml:space="preserve">roject </w:t>
      </w:r>
      <w:r>
        <w:rPr>
          <w:rFonts w:asciiTheme="minorHAnsi" w:hAnsiTheme="minorHAnsi" w:cstheme="minorHAnsi"/>
          <w:color w:val="000000" w:themeColor="text1"/>
          <w:sz w:val="28"/>
          <w:szCs w:val="28"/>
        </w:rPr>
        <w:t xml:space="preserve">should </w:t>
      </w:r>
      <w:r w:rsidRPr="00273C23">
        <w:rPr>
          <w:rFonts w:asciiTheme="minorHAnsi" w:hAnsiTheme="minorHAnsi" w:cstheme="minorHAnsi"/>
          <w:color w:val="000000" w:themeColor="text1"/>
          <w:sz w:val="28"/>
          <w:szCs w:val="28"/>
        </w:rPr>
        <w:t>aim at Business process automation</w:t>
      </w:r>
      <w:r w:rsidRPr="00273C23">
        <w:rPr>
          <w:rFonts w:asciiTheme="minorHAnsi" w:hAnsiTheme="minorHAnsi" w:cstheme="minorHAnsi"/>
          <w:color w:val="000000" w:themeColor="text1"/>
          <w:w w:val="95"/>
          <w:sz w:val="28"/>
          <w:szCs w:val="28"/>
        </w:rPr>
        <w:t>.</w:t>
      </w:r>
    </w:p>
    <w:p w:rsidR="00C11B7B" w:rsidRPr="00614D2A" w:rsidRDefault="00C11B7B" w:rsidP="00C11B7B">
      <w:pPr>
        <w:pStyle w:val="ListParagraph"/>
        <w:widowControl w:val="0"/>
        <w:numPr>
          <w:ilvl w:val="1"/>
          <w:numId w:val="50"/>
        </w:numPr>
        <w:tabs>
          <w:tab w:val="left" w:pos="860"/>
          <w:tab w:val="left" w:pos="861"/>
        </w:tabs>
        <w:autoSpaceDE w:val="0"/>
        <w:autoSpaceDN w:val="0"/>
        <w:spacing w:before="141" w:after="0" w:line="240" w:lineRule="auto"/>
        <w:ind w:left="867"/>
        <w:contextualSpacing w:val="0"/>
        <w:rPr>
          <w:rFonts w:cstheme="minorHAnsi"/>
          <w:color w:val="000000" w:themeColor="text1"/>
          <w:sz w:val="28"/>
          <w:szCs w:val="28"/>
        </w:rPr>
      </w:pPr>
      <w:r w:rsidRPr="00614D2A">
        <w:rPr>
          <w:rFonts w:cstheme="minorHAnsi"/>
          <w:color w:val="000000" w:themeColor="text1"/>
          <w:sz w:val="28"/>
          <w:szCs w:val="28"/>
        </w:rPr>
        <w:t>In</w:t>
      </w:r>
      <w:r w:rsidRPr="00614D2A">
        <w:rPr>
          <w:rFonts w:cstheme="minorHAnsi"/>
          <w:color w:val="000000" w:themeColor="text1"/>
          <w:spacing w:val="-16"/>
          <w:sz w:val="28"/>
          <w:szCs w:val="28"/>
        </w:rPr>
        <w:t xml:space="preserve"> </w:t>
      </w:r>
      <w:r w:rsidRPr="00614D2A">
        <w:rPr>
          <w:rFonts w:cstheme="minorHAnsi"/>
          <w:color w:val="000000" w:themeColor="text1"/>
          <w:sz w:val="28"/>
          <w:szCs w:val="28"/>
        </w:rPr>
        <w:t>computer</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system</w:t>
      </w:r>
      <w:r w:rsidRPr="00614D2A">
        <w:rPr>
          <w:rFonts w:cstheme="minorHAnsi"/>
          <w:color w:val="000000" w:themeColor="text1"/>
          <w:spacing w:val="3"/>
          <w:sz w:val="28"/>
          <w:szCs w:val="28"/>
        </w:rPr>
        <w:t xml:space="preserve"> </w:t>
      </w:r>
      <w:r w:rsidRPr="00614D2A">
        <w:rPr>
          <w:rFonts w:cstheme="minorHAnsi"/>
          <w:color w:val="000000" w:themeColor="text1"/>
          <w:sz w:val="28"/>
          <w:szCs w:val="28"/>
        </w:rPr>
        <w:t>the</w:t>
      </w:r>
      <w:r w:rsidRPr="00614D2A">
        <w:rPr>
          <w:rFonts w:cstheme="minorHAnsi"/>
          <w:color w:val="000000" w:themeColor="text1"/>
          <w:spacing w:val="-12"/>
          <w:sz w:val="28"/>
          <w:szCs w:val="28"/>
        </w:rPr>
        <w:t xml:space="preserve"> </w:t>
      </w:r>
      <w:r w:rsidRPr="00614D2A">
        <w:rPr>
          <w:rFonts w:cstheme="minorHAnsi"/>
          <w:color w:val="000000" w:themeColor="text1"/>
          <w:sz w:val="28"/>
          <w:szCs w:val="28"/>
        </w:rPr>
        <w:t>person</w:t>
      </w:r>
      <w:r w:rsidRPr="00614D2A">
        <w:rPr>
          <w:rFonts w:cstheme="minorHAnsi"/>
          <w:color w:val="000000" w:themeColor="text1"/>
          <w:spacing w:val="-5"/>
          <w:sz w:val="28"/>
          <w:szCs w:val="28"/>
        </w:rPr>
        <w:t xml:space="preserve"> </w:t>
      </w:r>
      <w:r w:rsidRPr="00614D2A">
        <w:rPr>
          <w:rFonts w:cstheme="minorHAnsi"/>
          <w:color w:val="000000" w:themeColor="text1"/>
          <w:sz w:val="28"/>
          <w:szCs w:val="28"/>
        </w:rPr>
        <w:t>has</w:t>
      </w:r>
      <w:r w:rsidRPr="00614D2A">
        <w:rPr>
          <w:rFonts w:cstheme="minorHAnsi"/>
          <w:color w:val="000000" w:themeColor="text1"/>
          <w:spacing w:val="-9"/>
          <w:sz w:val="28"/>
          <w:szCs w:val="28"/>
        </w:rPr>
        <w:t xml:space="preserve"> </w:t>
      </w:r>
      <w:r w:rsidRPr="00614D2A">
        <w:rPr>
          <w:rFonts w:cstheme="minorHAnsi"/>
          <w:color w:val="000000" w:themeColor="text1"/>
          <w:sz w:val="28"/>
          <w:szCs w:val="28"/>
        </w:rPr>
        <w:t>to</w:t>
      </w:r>
      <w:r w:rsidRPr="00614D2A">
        <w:rPr>
          <w:rFonts w:cstheme="minorHAnsi"/>
          <w:color w:val="000000" w:themeColor="text1"/>
          <w:spacing w:val="-15"/>
          <w:sz w:val="28"/>
          <w:szCs w:val="28"/>
        </w:rPr>
        <w:t xml:space="preserve"> </w:t>
      </w:r>
      <w:r w:rsidRPr="00614D2A">
        <w:rPr>
          <w:rFonts w:cstheme="minorHAnsi"/>
          <w:color w:val="000000" w:themeColor="text1"/>
          <w:sz w:val="28"/>
          <w:szCs w:val="28"/>
        </w:rPr>
        <w:t>fill</w:t>
      </w:r>
      <w:r w:rsidRPr="00614D2A">
        <w:rPr>
          <w:rFonts w:cstheme="minorHAnsi"/>
          <w:color w:val="000000" w:themeColor="text1"/>
          <w:spacing w:val="-8"/>
          <w:sz w:val="28"/>
          <w:szCs w:val="28"/>
        </w:rPr>
        <w:t xml:space="preserve"> </w:t>
      </w:r>
      <w:r w:rsidRPr="00614D2A">
        <w:rPr>
          <w:rFonts w:cstheme="minorHAnsi"/>
          <w:color w:val="000000" w:themeColor="text1"/>
          <w:sz w:val="28"/>
          <w:szCs w:val="28"/>
        </w:rPr>
        <w:t>the</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various</w:t>
      </w:r>
      <w:r w:rsidRPr="00614D2A">
        <w:rPr>
          <w:rFonts w:cstheme="minorHAnsi"/>
          <w:color w:val="000000" w:themeColor="text1"/>
          <w:spacing w:val="1"/>
          <w:sz w:val="28"/>
          <w:szCs w:val="28"/>
        </w:rPr>
        <w:t xml:space="preserve"> </w:t>
      </w:r>
      <w:r w:rsidRPr="00614D2A">
        <w:rPr>
          <w:rFonts w:cstheme="minorHAnsi"/>
          <w:color w:val="000000" w:themeColor="text1"/>
          <w:sz w:val="28"/>
          <w:szCs w:val="28"/>
        </w:rPr>
        <w:t>forms</w:t>
      </w:r>
      <w:r w:rsidRPr="00614D2A">
        <w:rPr>
          <w:rFonts w:cstheme="minorHAnsi"/>
          <w:color w:val="000000" w:themeColor="text1"/>
          <w:spacing w:val="-5"/>
          <w:sz w:val="28"/>
          <w:szCs w:val="28"/>
        </w:rPr>
        <w:t xml:space="preserve"> </w:t>
      </w:r>
      <w:r w:rsidRPr="00614D2A">
        <w:rPr>
          <w:rFonts w:cstheme="minorHAnsi"/>
          <w:color w:val="000000" w:themeColor="text1"/>
          <w:sz w:val="28"/>
          <w:szCs w:val="28"/>
        </w:rPr>
        <w:t>&amp;</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number</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of</w:t>
      </w:r>
      <w:r w:rsidRPr="00614D2A">
        <w:rPr>
          <w:rFonts w:cstheme="minorHAnsi"/>
          <w:color w:val="000000" w:themeColor="text1"/>
          <w:spacing w:val="-11"/>
          <w:sz w:val="28"/>
          <w:szCs w:val="28"/>
        </w:rPr>
        <w:t xml:space="preserve"> </w:t>
      </w:r>
      <w:r w:rsidRPr="00614D2A">
        <w:rPr>
          <w:rFonts w:cstheme="minorHAnsi"/>
          <w:color w:val="000000" w:themeColor="text1"/>
          <w:sz w:val="28"/>
          <w:szCs w:val="28"/>
        </w:rPr>
        <w:t>copies</w:t>
      </w:r>
      <w:r w:rsidRPr="00614D2A">
        <w:rPr>
          <w:rFonts w:cstheme="minorHAnsi"/>
          <w:color w:val="000000" w:themeColor="text1"/>
          <w:spacing w:val="-8"/>
          <w:sz w:val="28"/>
          <w:szCs w:val="28"/>
        </w:rPr>
        <w:t xml:space="preserve"> </w:t>
      </w:r>
      <w:r w:rsidRPr="00614D2A">
        <w:rPr>
          <w:rFonts w:cstheme="minorHAnsi"/>
          <w:color w:val="000000" w:themeColor="text1"/>
          <w:spacing w:val="-5"/>
          <w:sz w:val="28"/>
          <w:szCs w:val="28"/>
        </w:rPr>
        <w:t xml:space="preserve">of </w:t>
      </w:r>
      <w:r w:rsidRPr="00614D2A">
        <w:rPr>
          <w:rFonts w:cstheme="minorHAnsi"/>
          <w:color w:val="000000" w:themeColor="text1"/>
          <w:w w:val="95"/>
          <w:sz w:val="28"/>
          <w:szCs w:val="28"/>
        </w:rPr>
        <w:t>the</w:t>
      </w:r>
      <w:r w:rsidRPr="00614D2A">
        <w:rPr>
          <w:rFonts w:cstheme="minorHAnsi"/>
          <w:color w:val="000000" w:themeColor="text1"/>
          <w:spacing w:val="-13"/>
          <w:w w:val="95"/>
          <w:sz w:val="28"/>
          <w:szCs w:val="28"/>
        </w:rPr>
        <w:t xml:space="preserve"> </w:t>
      </w:r>
      <w:r w:rsidRPr="00614D2A">
        <w:rPr>
          <w:rFonts w:cstheme="minorHAnsi"/>
          <w:color w:val="000000" w:themeColor="text1"/>
          <w:w w:val="95"/>
          <w:sz w:val="28"/>
          <w:szCs w:val="28"/>
        </w:rPr>
        <w:t>forms</w:t>
      </w:r>
      <w:r w:rsidRPr="00614D2A">
        <w:rPr>
          <w:rFonts w:cstheme="minorHAnsi"/>
          <w:color w:val="000000" w:themeColor="text1"/>
          <w:spacing w:val="-3"/>
          <w:sz w:val="28"/>
          <w:szCs w:val="28"/>
        </w:rPr>
        <w:t xml:space="preserve"> </w:t>
      </w:r>
      <w:r>
        <w:rPr>
          <w:rFonts w:cstheme="minorHAnsi"/>
          <w:color w:val="000000" w:themeColor="text1"/>
          <w:spacing w:val="-3"/>
          <w:sz w:val="28"/>
          <w:szCs w:val="28"/>
        </w:rPr>
        <w:t>should</w:t>
      </w:r>
      <w:r w:rsidRPr="00614D2A">
        <w:rPr>
          <w:rFonts w:cstheme="minorHAnsi"/>
          <w:color w:val="000000" w:themeColor="text1"/>
          <w:spacing w:val="-8"/>
          <w:w w:val="95"/>
          <w:sz w:val="28"/>
          <w:szCs w:val="28"/>
        </w:rPr>
        <w:t xml:space="preserve"> </w:t>
      </w:r>
      <w:r w:rsidRPr="00614D2A">
        <w:rPr>
          <w:rFonts w:cstheme="minorHAnsi"/>
          <w:color w:val="000000" w:themeColor="text1"/>
          <w:w w:val="95"/>
          <w:sz w:val="28"/>
          <w:szCs w:val="28"/>
        </w:rPr>
        <w:t>be</w:t>
      </w:r>
      <w:r w:rsidRPr="00614D2A">
        <w:rPr>
          <w:rFonts w:cstheme="minorHAnsi"/>
          <w:color w:val="000000" w:themeColor="text1"/>
          <w:spacing w:val="-13"/>
          <w:w w:val="95"/>
          <w:sz w:val="28"/>
          <w:szCs w:val="28"/>
        </w:rPr>
        <w:t xml:space="preserve"> </w:t>
      </w:r>
      <w:r w:rsidRPr="00614D2A">
        <w:rPr>
          <w:rFonts w:cstheme="minorHAnsi"/>
          <w:color w:val="000000" w:themeColor="text1"/>
          <w:w w:val="95"/>
          <w:sz w:val="28"/>
          <w:szCs w:val="28"/>
        </w:rPr>
        <w:t>easily</w:t>
      </w:r>
      <w:r w:rsidRPr="00614D2A">
        <w:rPr>
          <w:rFonts w:cstheme="minorHAnsi"/>
          <w:color w:val="000000" w:themeColor="text1"/>
          <w:spacing w:val="-5"/>
          <w:w w:val="95"/>
          <w:sz w:val="28"/>
          <w:szCs w:val="28"/>
        </w:rPr>
        <w:t xml:space="preserve"> </w:t>
      </w:r>
      <w:r w:rsidRPr="00614D2A">
        <w:rPr>
          <w:rFonts w:cstheme="minorHAnsi"/>
          <w:color w:val="000000" w:themeColor="text1"/>
          <w:w w:val="95"/>
          <w:sz w:val="28"/>
          <w:szCs w:val="28"/>
        </w:rPr>
        <w:t>generated</w:t>
      </w:r>
      <w:r w:rsidRPr="00614D2A">
        <w:rPr>
          <w:rFonts w:cstheme="minorHAnsi"/>
          <w:color w:val="000000" w:themeColor="text1"/>
          <w:spacing w:val="3"/>
          <w:sz w:val="28"/>
          <w:szCs w:val="28"/>
        </w:rPr>
        <w:t xml:space="preserve"> </w:t>
      </w:r>
      <w:r w:rsidRPr="00614D2A">
        <w:rPr>
          <w:rFonts w:cstheme="minorHAnsi"/>
          <w:color w:val="000000" w:themeColor="text1"/>
          <w:w w:val="95"/>
          <w:sz w:val="28"/>
          <w:szCs w:val="28"/>
        </w:rPr>
        <w:t>at</w:t>
      </w:r>
      <w:r w:rsidRPr="00614D2A">
        <w:rPr>
          <w:rFonts w:cstheme="minorHAnsi"/>
          <w:color w:val="000000" w:themeColor="text1"/>
          <w:spacing w:val="-11"/>
          <w:w w:val="95"/>
          <w:sz w:val="28"/>
          <w:szCs w:val="28"/>
        </w:rPr>
        <w:t xml:space="preserve"> </w:t>
      </w:r>
      <w:r w:rsidRPr="00614D2A">
        <w:rPr>
          <w:rFonts w:cstheme="minorHAnsi"/>
          <w:color w:val="000000" w:themeColor="text1"/>
          <w:w w:val="95"/>
          <w:sz w:val="28"/>
          <w:szCs w:val="28"/>
        </w:rPr>
        <w:t>a</w:t>
      </w:r>
      <w:r w:rsidRPr="00614D2A">
        <w:rPr>
          <w:rFonts w:cstheme="minorHAnsi"/>
          <w:color w:val="000000" w:themeColor="text1"/>
          <w:spacing w:val="-5"/>
          <w:w w:val="95"/>
          <w:sz w:val="28"/>
          <w:szCs w:val="28"/>
        </w:rPr>
        <w:t xml:space="preserve"> </w:t>
      </w:r>
      <w:r w:rsidRPr="00614D2A">
        <w:rPr>
          <w:rFonts w:cstheme="minorHAnsi"/>
          <w:color w:val="000000" w:themeColor="text1"/>
          <w:spacing w:val="-2"/>
          <w:w w:val="95"/>
          <w:sz w:val="28"/>
          <w:szCs w:val="28"/>
        </w:rPr>
        <w:t>time.</w:t>
      </w:r>
    </w:p>
    <w:p w:rsidR="00C11B7B" w:rsidRPr="00614D2A" w:rsidRDefault="00C11B7B" w:rsidP="00C11B7B">
      <w:pPr>
        <w:pStyle w:val="ListParagraph"/>
        <w:widowControl w:val="0"/>
        <w:numPr>
          <w:ilvl w:val="1"/>
          <w:numId w:val="50"/>
        </w:numPr>
        <w:tabs>
          <w:tab w:val="left" w:pos="860"/>
          <w:tab w:val="left" w:pos="861"/>
        </w:tabs>
        <w:autoSpaceDE w:val="0"/>
        <w:autoSpaceDN w:val="0"/>
        <w:spacing w:before="141" w:after="0" w:line="240" w:lineRule="auto"/>
        <w:ind w:left="865"/>
        <w:contextualSpacing w:val="0"/>
        <w:rPr>
          <w:rFonts w:cstheme="minorHAnsi"/>
          <w:color w:val="000000" w:themeColor="text1"/>
          <w:sz w:val="28"/>
          <w:szCs w:val="28"/>
        </w:rPr>
      </w:pPr>
      <w:r w:rsidRPr="00614D2A">
        <w:rPr>
          <w:rFonts w:cstheme="minorHAnsi"/>
          <w:color w:val="000000" w:themeColor="text1"/>
          <w:sz w:val="28"/>
          <w:szCs w:val="28"/>
        </w:rPr>
        <w:lastRenderedPageBreak/>
        <w:t>In</w:t>
      </w:r>
      <w:r w:rsidRPr="00614D2A">
        <w:rPr>
          <w:rFonts w:cstheme="minorHAnsi"/>
          <w:color w:val="000000" w:themeColor="text1"/>
          <w:spacing w:val="-7"/>
          <w:sz w:val="28"/>
          <w:szCs w:val="28"/>
        </w:rPr>
        <w:t xml:space="preserve"> </w:t>
      </w:r>
      <w:r w:rsidRPr="00614D2A">
        <w:rPr>
          <w:rFonts w:cstheme="minorHAnsi"/>
          <w:color w:val="000000" w:themeColor="text1"/>
          <w:sz w:val="28"/>
          <w:szCs w:val="28"/>
        </w:rPr>
        <w:t>computer</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system,</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it</w:t>
      </w:r>
      <w:r w:rsidRPr="00614D2A">
        <w:rPr>
          <w:rFonts w:cstheme="minorHAnsi"/>
          <w:color w:val="000000" w:themeColor="text1"/>
          <w:spacing w:val="-14"/>
          <w:sz w:val="28"/>
          <w:szCs w:val="28"/>
        </w:rPr>
        <w:t xml:space="preserve"> </w:t>
      </w:r>
      <w:r w:rsidRPr="00614D2A">
        <w:rPr>
          <w:rFonts w:cstheme="minorHAnsi"/>
          <w:color w:val="000000" w:themeColor="text1"/>
          <w:sz w:val="28"/>
          <w:szCs w:val="28"/>
        </w:rPr>
        <w:t>is</w:t>
      </w:r>
      <w:r w:rsidRPr="00614D2A">
        <w:rPr>
          <w:rFonts w:cstheme="minorHAnsi"/>
          <w:color w:val="000000" w:themeColor="text1"/>
          <w:spacing w:val="-14"/>
          <w:sz w:val="28"/>
          <w:szCs w:val="28"/>
        </w:rPr>
        <w:t xml:space="preserve"> </w:t>
      </w:r>
      <w:r w:rsidRPr="00614D2A">
        <w:rPr>
          <w:rFonts w:cstheme="minorHAnsi"/>
          <w:color w:val="000000" w:themeColor="text1"/>
          <w:sz w:val="28"/>
          <w:szCs w:val="28"/>
        </w:rPr>
        <w:t>not</w:t>
      </w:r>
      <w:r w:rsidRPr="00614D2A">
        <w:rPr>
          <w:rFonts w:cstheme="minorHAnsi"/>
          <w:color w:val="000000" w:themeColor="text1"/>
          <w:spacing w:val="-6"/>
          <w:sz w:val="28"/>
          <w:szCs w:val="28"/>
        </w:rPr>
        <w:t xml:space="preserve"> </w:t>
      </w:r>
      <w:r w:rsidRPr="00614D2A">
        <w:rPr>
          <w:rFonts w:cstheme="minorHAnsi"/>
          <w:color w:val="000000" w:themeColor="text1"/>
          <w:sz w:val="28"/>
          <w:szCs w:val="28"/>
        </w:rPr>
        <w:t>necessary</w:t>
      </w:r>
      <w:r w:rsidRPr="00614D2A">
        <w:rPr>
          <w:rFonts w:cstheme="minorHAnsi"/>
          <w:color w:val="000000" w:themeColor="text1"/>
          <w:spacing w:val="14"/>
          <w:sz w:val="28"/>
          <w:szCs w:val="28"/>
        </w:rPr>
        <w:t xml:space="preserve"> </w:t>
      </w:r>
      <w:r w:rsidRPr="00614D2A">
        <w:rPr>
          <w:rFonts w:cstheme="minorHAnsi"/>
          <w:color w:val="000000" w:themeColor="text1"/>
          <w:sz w:val="28"/>
          <w:szCs w:val="28"/>
        </w:rPr>
        <w:t>to</w:t>
      </w:r>
      <w:r w:rsidRPr="00614D2A">
        <w:rPr>
          <w:rFonts w:cstheme="minorHAnsi"/>
          <w:color w:val="000000" w:themeColor="text1"/>
          <w:spacing w:val="-8"/>
          <w:sz w:val="28"/>
          <w:szCs w:val="28"/>
        </w:rPr>
        <w:t xml:space="preserve"> </w:t>
      </w:r>
      <w:r w:rsidRPr="00614D2A">
        <w:rPr>
          <w:rFonts w:cstheme="minorHAnsi"/>
          <w:color w:val="000000" w:themeColor="text1"/>
          <w:sz w:val="28"/>
          <w:szCs w:val="28"/>
        </w:rPr>
        <w:t>create</w:t>
      </w:r>
      <w:r w:rsidRPr="00614D2A">
        <w:rPr>
          <w:rFonts w:cstheme="minorHAnsi"/>
          <w:color w:val="000000" w:themeColor="text1"/>
          <w:spacing w:val="4"/>
          <w:sz w:val="28"/>
          <w:szCs w:val="28"/>
        </w:rPr>
        <w:t xml:space="preserve"> </w:t>
      </w:r>
      <w:r w:rsidRPr="00614D2A">
        <w:rPr>
          <w:rFonts w:cstheme="minorHAnsi"/>
          <w:color w:val="000000" w:themeColor="text1"/>
          <w:sz w:val="28"/>
          <w:szCs w:val="28"/>
        </w:rPr>
        <w:t>the</w:t>
      </w:r>
      <w:r w:rsidRPr="00614D2A">
        <w:rPr>
          <w:rFonts w:cstheme="minorHAnsi"/>
          <w:color w:val="000000" w:themeColor="text1"/>
          <w:spacing w:val="-13"/>
          <w:sz w:val="28"/>
          <w:szCs w:val="28"/>
        </w:rPr>
        <w:t xml:space="preserve"> </w:t>
      </w:r>
      <w:r w:rsidRPr="00614D2A">
        <w:rPr>
          <w:rFonts w:cstheme="minorHAnsi"/>
          <w:color w:val="000000" w:themeColor="text1"/>
          <w:sz w:val="28"/>
          <w:szCs w:val="28"/>
        </w:rPr>
        <w:t>manifest</w:t>
      </w:r>
      <w:r w:rsidRPr="00614D2A">
        <w:rPr>
          <w:rFonts w:cstheme="minorHAnsi"/>
          <w:color w:val="000000" w:themeColor="text1"/>
          <w:spacing w:val="1"/>
          <w:sz w:val="28"/>
          <w:szCs w:val="28"/>
        </w:rPr>
        <w:t xml:space="preserve"> </w:t>
      </w:r>
      <w:r w:rsidRPr="00614D2A">
        <w:rPr>
          <w:rFonts w:cstheme="minorHAnsi"/>
          <w:color w:val="000000" w:themeColor="text1"/>
          <w:sz w:val="28"/>
          <w:szCs w:val="28"/>
        </w:rPr>
        <w:t>but</w:t>
      </w:r>
      <w:r w:rsidRPr="00614D2A">
        <w:rPr>
          <w:rFonts w:cstheme="minorHAnsi"/>
          <w:color w:val="000000" w:themeColor="text1"/>
          <w:spacing w:val="-10"/>
          <w:sz w:val="28"/>
          <w:szCs w:val="28"/>
        </w:rPr>
        <w:t xml:space="preserve"> </w:t>
      </w:r>
      <w:r w:rsidRPr="00614D2A">
        <w:rPr>
          <w:rFonts w:cstheme="minorHAnsi"/>
          <w:color w:val="000000" w:themeColor="text1"/>
          <w:sz w:val="28"/>
          <w:szCs w:val="28"/>
        </w:rPr>
        <w:t>we</w:t>
      </w:r>
      <w:r w:rsidRPr="00614D2A">
        <w:rPr>
          <w:rFonts w:cstheme="minorHAnsi"/>
          <w:color w:val="000000" w:themeColor="text1"/>
          <w:spacing w:val="-12"/>
          <w:sz w:val="28"/>
          <w:szCs w:val="28"/>
        </w:rPr>
        <w:t xml:space="preserve"> </w:t>
      </w:r>
      <w:r w:rsidRPr="00614D2A">
        <w:rPr>
          <w:rFonts w:cstheme="minorHAnsi"/>
          <w:color w:val="000000" w:themeColor="text1"/>
          <w:sz w:val="28"/>
          <w:szCs w:val="28"/>
        </w:rPr>
        <w:t>can</w:t>
      </w:r>
      <w:r w:rsidRPr="00614D2A">
        <w:rPr>
          <w:rFonts w:cstheme="minorHAnsi"/>
          <w:color w:val="000000" w:themeColor="text1"/>
          <w:spacing w:val="-3"/>
          <w:sz w:val="28"/>
          <w:szCs w:val="28"/>
        </w:rPr>
        <w:t xml:space="preserve"> </w:t>
      </w:r>
      <w:r w:rsidRPr="00614D2A">
        <w:rPr>
          <w:rFonts w:cstheme="minorHAnsi"/>
          <w:color w:val="000000" w:themeColor="text1"/>
          <w:spacing w:val="-2"/>
          <w:sz w:val="28"/>
          <w:szCs w:val="28"/>
        </w:rPr>
        <w:t>directly</w:t>
      </w:r>
      <w:r>
        <w:rPr>
          <w:rFonts w:cstheme="minorHAnsi"/>
          <w:color w:val="000000" w:themeColor="text1"/>
          <w:spacing w:val="-2"/>
          <w:sz w:val="28"/>
          <w:szCs w:val="28"/>
        </w:rPr>
        <w:t xml:space="preserve"> </w:t>
      </w:r>
      <w:r w:rsidRPr="00614D2A">
        <w:rPr>
          <w:rFonts w:cstheme="minorHAnsi"/>
          <w:color w:val="000000" w:themeColor="text1"/>
          <w:w w:val="95"/>
          <w:sz w:val="28"/>
          <w:szCs w:val="28"/>
        </w:rPr>
        <w:t>print</w:t>
      </w:r>
      <w:r w:rsidRPr="00614D2A">
        <w:rPr>
          <w:rFonts w:cstheme="minorHAnsi"/>
          <w:color w:val="000000" w:themeColor="text1"/>
          <w:spacing w:val="-6"/>
          <w:w w:val="95"/>
          <w:sz w:val="28"/>
          <w:szCs w:val="28"/>
        </w:rPr>
        <w:t xml:space="preserve"> </w:t>
      </w:r>
      <w:r w:rsidRPr="00614D2A">
        <w:rPr>
          <w:rFonts w:cstheme="minorHAnsi"/>
          <w:color w:val="000000" w:themeColor="text1"/>
          <w:w w:val="95"/>
          <w:sz w:val="28"/>
          <w:szCs w:val="28"/>
        </w:rPr>
        <w:t>it,</w:t>
      </w:r>
      <w:r w:rsidRPr="00614D2A">
        <w:rPr>
          <w:rFonts w:cstheme="minorHAnsi"/>
          <w:color w:val="000000" w:themeColor="text1"/>
          <w:spacing w:val="-8"/>
          <w:w w:val="95"/>
          <w:sz w:val="28"/>
          <w:szCs w:val="28"/>
        </w:rPr>
        <w:t xml:space="preserve"> </w:t>
      </w:r>
      <w:r w:rsidRPr="00614D2A">
        <w:rPr>
          <w:rFonts w:cstheme="minorHAnsi"/>
          <w:color w:val="000000" w:themeColor="text1"/>
          <w:w w:val="95"/>
          <w:sz w:val="28"/>
          <w:szCs w:val="28"/>
        </w:rPr>
        <w:t>which</w:t>
      </w:r>
      <w:r w:rsidRPr="00614D2A">
        <w:rPr>
          <w:rFonts w:cstheme="minorHAnsi"/>
          <w:color w:val="000000" w:themeColor="text1"/>
          <w:spacing w:val="-1"/>
          <w:w w:val="95"/>
          <w:sz w:val="28"/>
          <w:szCs w:val="28"/>
        </w:rPr>
        <w:t xml:space="preserve"> </w:t>
      </w:r>
      <w:r w:rsidRPr="00614D2A">
        <w:rPr>
          <w:rFonts w:cstheme="minorHAnsi"/>
          <w:color w:val="000000" w:themeColor="text1"/>
          <w:w w:val="95"/>
          <w:sz w:val="28"/>
          <w:szCs w:val="28"/>
        </w:rPr>
        <w:t>saves</w:t>
      </w:r>
      <w:r w:rsidRPr="00614D2A">
        <w:rPr>
          <w:rFonts w:cstheme="minorHAnsi"/>
          <w:color w:val="000000" w:themeColor="text1"/>
          <w:spacing w:val="-1"/>
          <w:w w:val="95"/>
          <w:sz w:val="28"/>
          <w:szCs w:val="28"/>
        </w:rPr>
        <w:t xml:space="preserve"> </w:t>
      </w:r>
      <w:r w:rsidRPr="00614D2A">
        <w:rPr>
          <w:rFonts w:cstheme="minorHAnsi"/>
          <w:color w:val="000000" w:themeColor="text1"/>
          <w:spacing w:val="-2"/>
          <w:w w:val="95"/>
          <w:sz w:val="28"/>
          <w:szCs w:val="28"/>
        </w:rPr>
        <w:t>time.</w:t>
      </w:r>
    </w:p>
    <w:p w:rsidR="00C11B7B" w:rsidRPr="00273C23" w:rsidRDefault="00C11B7B" w:rsidP="00C11B7B">
      <w:pPr>
        <w:pStyle w:val="ListParagraph"/>
        <w:widowControl w:val="0"/>
        <w:numPr>
          <w:ilvl w:val="1"/>
          <w:numId w:val="50"/>
        </w:numPr>
        <w:tabs>
          <w:tab w:val="left" w:pos="865"/>
          <w:tab w:val="left" w:pos="867"/>
        </w:tabs>
        <w:autoSpaceDE w:val="0"/>
        <w:autoSpaceDN w:val="0"/>
        <w:spacing w:before="129" w:after="0" w:line="240" w:lineRule="auto"/>
        <w:ind w:left="866" w:hanging="354"/>
        <w:contextualSpacing w:val="0"/>
        <w:rPr>
          <w:rFonts w:cstheme="minorHAnsi"/>
          <w:color w:val="000000" w:themeColor="text1"/>
          <w:sz w:val="28"/>
          <w:szCs w:val="28"/>
        </w:rPr>
      </w:pPr>
      <w:r w:rsidRPr="00273C23">
        <w:rPr>
          <w:rFonts w:cstheme="minorHAnsi"/>
          <w:color w:val="000000" w:themeColor="text1"/>
          <w:w w:val="95"/>
          <w:sz w:val="28"/>
          <w:szCs w:val="28"/>
        </w:rPr>
        <w:t>To</w:t>
      </w:r>
      <w:r w:rsidRPr="00273C23">
        <w:rPr>
          <w:rFonts w:cstheme="minorHAnsi"/>
          <w:color w:val="000000" w:themeColor="text1"/>
          <w:spacing w:val="-13"/>
          <w:w w:val="95"/>
          <w:sz w:val="28"/>
          <w:szCs w:val="28"/>
        </w:rPr>
        <w:t xml:space="preserve"> </w:t>
      </w:r>
      <w:r w:rsidRPr="00273C23">
        <w:rPr>
          <w:rFonts w:cstheme="minorHAnsi"/>
          <w:color w:val="000000" w:themeColor="text1"/>
          <w:w w:val="95"/>
          <w:sz w:val="28"/>
          <w:szCs w:val="28"/>
        </w:rPr>
        <w:t>assist</w:t>
      </w:r>
      <w:r w:rsidRPr="00273C23">
        <w:rPr>
          <w:rFonts w:cstheme="minorHAnsi"/>
          <w:color w:val="000000" w:themeColor="text1"/>
          <w:spacing w:val="-10"/>
          <w:w w:val="95"/>
          <w:sz w:val="28"/>
          <w:szCs w:val="28"/>
        </w:rPr>
        <w:t xml:space="preserve"> </w:t>
      </w:r>
      <w:r w:rsidRPr="00273C23">
        <w:rPr>
          <w:rFonts w:cstheme="minorHAnsi"/>
          <w:color w:val="000000" w:themeColor="text1"/>
          <w:w w:val="95"/>
          <w:sz w:val="28"/>
          <w:szCs w:val="28"/>
        </w:rPr>
        <w:t>the</w:t>
      </w:r>
      <w:r w:rsidRPr="00273C23">
        <w:rPr>
          <w:rFonts w:cstheme="minorHAnsi"/>
          <w:color w:val="000000" w:themeColor="text1"/>
          <w:spacing w:val="-12"/>
          <w:w w:val="95"/>
          <w:sz w:val="28"/>
          <w:szCs w:val="28"/>
        </w:rPr>
        <w:t xml:space="preserve"> </w:t>
      </w:r>
      <w:r w:rsidRPr="00273C23">
        <w:rPr>
          <w:rFonts w:cstheme="minorHAnsi"/>
          <w:color w:val="000000" w:themeColor="text1"/>
          <w:w w:val="95"/>
          <w:sz w:val="28"/>
          <w:szCs w:val="28"/>
        </w:rPr>
        <w:t>staff</w:t>
      </w:r>
      <w:r w:rsidRPr="00273C23">
        <w:rPr>
          <w:rFonts w:cstheme="minorHAnsi"/>
          <w:color w:val="000000" w:themeColor="text1"/>
          <w:spacing w:val="-13"/>
          <w:w w:val="95"/>
          <w:sz w:val="28"/>
          <w:szCs w:val="28"/>
        </w:rPr>
        <w:t xml:space="preserve"> </w:t>
      </w:r>
      <w:r w:rsidRPr="00273C23">
        <w:rPr>
          <w:rFonts w:cstheme="minorHAnsi"/>
          <w:color w:val="000000" w:themeColor="text1"/>
          <w:w w:val="95"/>
          <w:sz w:val="28"/>
          <w:szCs w:val="28"/>
        </w:rPr>
        <w:t>in</w:t>
      </w:r>
      <w:r w:rsidRPr="00273C23">
        <w:rPr>
          <w:rFonts w:cstheme="minorHAnsi"/>
          <w:color w:val="000000" w:themeColor="text1"/>
          <w:spacing w:val="-7"/>
          <w:w w:val="95"/>
          <w:sz w:val="28"/>
          <w:szCs w:val="28"/>
        </w:rPr>
        <w:t xml:space="preserve"> </w:t>
      </w:r>
      <w:r w:rsidRPr="00273C23">
        <w:rPr>
          <w:rFonts w:cstheme="minorHAnsi"/>
          <w:color w:val="000000" w:themeColor="text1"/>
          <w:w w:val="95"/>
          <w:sz w:val="28"/>
          <w:szCs w:val="28"/>
        </w:rPr>
        <w:t>capturing</w:t>
      </w:r>
      <w:r w:rsidRPr="00273C23">
        <w:rPr>
          <w:rFonts w:cstheme="minorHAnsi"/>
          <w:color w:val="000000" w:themeColor="text1"/>
          <w:spacing w:val="1"/>
          <w:sz w:val="28"/>
          <w:szCs w:val="28"/>
        </w:rPr>
        <w:t xml:space="preserve"> </w:t>
      </w:r>
      <w:r w:rsidRPr="00273C23">
        <w:rPr>
          <w:rFonts w:cstheme="minorHAnsi"/>
          <w:color w:val="000000" w:themeColor="text1"/>
          <w:w w:val="95"/>
          <w:sz w:val="28"/>
          <w:szCs w:val="28"/>
        </w:rPr>
        <w:t>the</w:t>
      </w:r>
      <w:r w:rsidRPr="00273C23">
        <w:rPr>
          <w:rFonts w:cstheme="minorHAnsi"/>
          <w:color w:val="000000" w:themeColor="text1"/>
          <w:spacing w:val="-13"/>
          <w:w w:val="95"/>
          <w:sz w:val="28"/>
          <w:szCs w:val="28"/>
        </w:rPr>
        <w:t xml:space="preserve"> </w:t>
      </w:r>
      <w:r w:rsidRPr="00273C23">
        <w:rPr>
          <w:rFonts w:cstheme="minorHAnsi"/>
          <w:color w:val="000000" w:themeColor="text1"/>
          <w:w w:val="95"/>
          <w:sz w:val="28"/>
          <w:szCs w:val="28"/>
        </w:rPr>
        <w:t>effort</w:t>
      </w:r>
      <w:r w:rsidRPr="00273C23">
        <w:rPr>
          <w:rFonts w:cstheme="minorHAnsi"/>
          <w:color w:val="000000" w:themeColor="text1"/>
          <w:spacing w:val="-4"/>
          <w:w w:val="95"/>
          <w:sz w:val="28"/>
          <w:szCs w:val="28"/>
        </w:rPr>
        <w:t xml:space="preserve"> </w:t>
      </w:r>
      <w:r w:rsidRPr="00273C23">
        <w:rPr>
          <w:rFonts w:cstheme="minorHAnsi"/>
          <w:color w:val="000000" w:themeColor="text1"/>
          <w:w w:val="95"/>
          <w:sz w:val="28"/>
          <w:szCs w:val="28"/>
        </w:rPr>
        <w:t>spent</w:t>
      </w:r>
      <w:r w:rsidRPr="00273C23">
        <w:rPr>
          <w:rFonts w:cstheme="minorHAnsi"/>
          <w:color w:val="000000" w:themeColor="text1"/>
          <w:spacing w:val="-3"/>
          <w:w w:val="95"/>
          <w:sz w:val="28"/>
          <w:szCs w:val="28"/>
        </w:rPr>
        <w:t xml:space="preserve"> </w:t>
      </w:r>
      <w:r w:rsidRPr="00273C23">
        <w:rPr>
          <w:rFonts w:cstheme="minorHAnsi"/>
          <w:color w:val="000000" w:themeColor="text1"/>
          <w:w w:val="95"/>
          <w:sz w:val="28"/>
          <w:szCs w:val="28"/>
        </w:rPr>
        <w:t>on</w:t>
      </w:r>
      <w:r w:rsidRPr="00273C23">
        <w:rPr>
          <w:rFonts w:cstheme="minorHAnsi"/>
          <w:color w:val="000000" w:themeColor="text1"/>
          <w:spacing w:val="-10"/>
          <w:w w:val="95"/>
          <w:sz w:val="28"/>
          <w:szCs w:val="28"/>
        </w:rPr>
        <w:t xml:space="preserve"> </w:t>
      </w:r>
      <w:r w:rsidRPr="00273C23">
        <w:rPr>
          <w:rFonts w:cstheme="minorHAnsi"/>
          <w:color w:val="000000" w:themeColor="text1"/>
          <w:w w:val="95"/>
          <w:sz w:val="28"/>
          <w:szCs w:val="28"/>
        </w:rPr>
        <w:t>their</w:t>
      </w:r>
      <w:r w:rsidRPr="00273C23">
        <w:rPr>
          <w:rFonts w:cstheme="minorHAnsi"/>
          <w:color w:val="000000" w:themeColor="text1"/>
          <w:spacing w:val="-6"/>
          <w:w w:val="95"/>
          <w:sz w:val="28"/>
          <w:szCs w:val="28"/>
        </w:rPr>
        <w:t xml:space="preserve"> </w:t>
      </w:r>
      <w:r w:rsidRPr="00273C23">
        <w:rPr>
          <w:rFonts w:cstheme="minorHAnsi"/>
          <w:color w:val="000000" w:themeColor="text1"/>
          <w:w w:val="95"/>
          <w:sz w:val="28"/>
          <w:szCs w:val="28"/>
        </w:rPr>
        <w:t>respective</w:t>
      </w:r>
      <w:r w:rsidRPr="00273C23">
        <w:rPr>
          <w:rFonts w:cstheme="minorHAnsi"/>
          <w:color w:val="000000" w:themeColor="text1"/>
          <w:spacing w:val="-1"/>
          <w:w w:val="95"/>
          <w:sz w:val="28"/>
          <w:szCs w:val="28"/>
        </w:rPr>
        <w:t xml:space="preserve"> </w:t>
      </w:r>
      <w:r w:rsidRPr="00273C23">
        <w:rPr>
          <w:rFonts w:cstheme="minorHAnsi"/>
          <w:color w:val="000000" w:themeColor="text1"/>
          <w:w w:val="95"/>
          <w:sz w:val="28"/>
          <w:szCs w:val="28"/>
        </w:rPr>
        <w:t>working</w:t>
      </w:r>
      <w:r w:rsidRPr="00273C23">
        <w:rPr>
          <w:rFonts w:cstheme="minorHAnsi"/>
          <w:color w:val="000000" w:themeColor="text1"/>
          <w:spacing w:val="-7"/>
          <w:w w:val="95"/>
          <w:sz w:val="28"/>
          <w:szCs w:val="28"/>
        </w:rPr>
        <w:t xml:space="preserve"> </w:t>
      </w:r>
      <w:r w:rsidRPr="00273C23">
        <w:rPr>
          <w:rFonts w:cstheme="minorHAnsi"/>
          <w:color w:val="000000" w:themeColor="text1"/>
          <w:spacing w:val="-2"/>
          <w:w w:val="95"/>
          <w:sz w:val="28"/>
          <w:szCs w:val="28"/>
        </w:rPr>
        <w:t>areas.</w:t>
      </w:r>
    </w:p>
    <w:p w:rsidR="00C11B7B" w:rsidRPr="00614D2A" w:rsidRDefault="00C11B7B" w:rsidP="00C11B7B">
      <w:pPr>
        <w:pStyle w:val="ListParagraph"/>
        <w:widowControl w:val="0"/>
        <w:numPr>
          <w:ilvl w:val="1"/>
          <w:numId w:val="50"/>
        </w:numPr>
        <w:tabs>
          <w:tab w:val="left" w:pos="866"/>
          <w:tab w:val="left" w:pos="867"/>
        </w:tabs>
        <w:autoSpaceDE w:val="0"/>
        <w:autoSpaceDN w:val="0"/>
        <w:spacing w:before="198" w:after="0" w:line="240" w:lineRule="auto"/>
        <w:ind w:left="541" w:hanging="353"/>
        <w:contextualSpacing w:val="0"/>
        <w:rPr>
          <w:rFonts w:cstheme="minorHAnsi"/>
          <w:color w:val="000000" w:themeColor="text1"/>
          <w:sz w:val="28"/>
          <w:szCs w:val="28"/>
        </w:rPr>
      </w:pPr>
      <w:r w:rsidRPr="00614D2A">
        <w:rPr>
          <w:rFonts w:cstheme="minorHAnsi"/>
          <w:color w:val="000000" w:themeColor="text1"/>
          <w:sz w:val="28"/>
          <w:szCs w:val="28"/>
        </w:rPr>
        <w:t xml:space="preserve">To utilize resources in an efficient manner by increasing their productivity through </w:t>
      </w:r>
      <w:r w:rsidRPr="00614D2A">
        <w:rPr>
          <w:rFonts w:cstheme="minorHAnsi"/>
          <w:color w:val="000000" w:themeColor="text1"/>
          <w:spacing w:val="-2"/>
          <w:sz w:val="28"/>
          <w:szCs w:val="28"/>
        </w:rPr>
        <w:t>automation.</w:t>
      </w:r>
    </w:p>
    <w:p w:rsidR="00C11B7B" w:rsidRPr="00273C23" w:rsidRDefault="00C11B7B" w:rsidP="00C11B7B">
      <w:pPr>
        <w:pStyle w:val="ListParagraph"/>
        <w:widowControl w:val="0"/>
        <w:numPr>
          <w:ilvl w:val="0"/>
          <w:numId w:val="50"/>
        </w:numPr>
        <w:tabs>
          <w:tab w:val="left" w:pos="544"/>
          <w:tab w:val="left" w:pos="545"/>
        </w:tabs>
        <w:autoSpaceDE w:val="0"/>
        <w:autoSpaceDN w:val="0"/>
        <w:spacing w:before="149" w:after="0" w:line="388" w:lineRule="auto"/>
        <w:ind w:left="544" w:right="207" w:hanging="367"/>
        <w:contextualSpacing w:val="0"/>
        <w:rPr>
          <w:rFonts w:cstheme="minorHAnsi"/>
          <w:color w:val="000000" w:themeColor="text1"/>
          <w:sz w:val="28"/>
          <w:szCs w:val="28"/>
        </w:rPr>
      </w:pPr>
      <w:r w:rsidRPr="00273C23">
        <w:rPr>
          <w:rFonts w:cstheme="minorHAnsi"/>
          <w:color w:val="000000" w:themeColor="text1"/>
          <w:sz w:val="28"/>
          <w:szCs w:val="28"/>
        </w:rPr>
        <w:t>The</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system</w:t>
      </w:r>
      <w:r w:rsidRPr="00273C23">
        <w:rPr>
          <w:rFonts w:cstheme="minorHAnsi"/>
          <w:color w:val="000000" w:themeColor="text1"/>
          <w:spacing w:val="80"/>
          <w:sz w:val="28"/>
          <w:szCs w:val="28"/>
        </w:rPr>
        <w:t xml:space="preserve"> </w:t>
      </w:r>
      <w:r>
        <w:rPr>
          <w:rFonts w:cstheme="minorHAnsi"/>
          <w:color w:val="000000" w:themeColor="text1"/>
          <w:spacing w:val="80"/>
          <w:sz w:val="28"/>
          <w:szCs w:val="28"/>
        </w:rPr>
        <w:t xml:space="preserve">should </w:t>
      </w:r>
      <w:r w:rsidRPr="00273C23">
        <w:rPr>
          <w:rFonts w:cstheme="minorHAnsi"/>
          <w:color w:val="000000" w:themeColor="text1"/>
          <w:sz w:val="28"/>
          <w:szCs w:val="28"/>
        </w:rPr>
        <w:t>generate</w:t>
      </w:r>
      <w:r w:rsidRPr="00273C23">
        <w:rPr>
          <w:rFonts w:cstheme="minorHAnsi"/>
          <w:color w:val="000000" w:themeColor="text1"/>
          <w:spacing w:val="80"/>
          <w:w w:val="150"/>
          <w:sz w:val="28"/>
          <w:szCs w:val="28"/>
        </w:rPr>
        <w:t xml:space="preserve"> </w:t>
      </w:r>
      <w:r w:rsidRPr="00273C23">
        <w:rPr>
          <w:rFonts w:cstheme="minorHAnsi"/>
          <w:color w:val="000000" w:themeColor="text1"/>
          <w:sz w:val="28"/>
          <w:szCs w:val="28"/>
        </w:rPr>
        <w:t>types</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of</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information</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that</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can</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be</w:t>
      </w:r>
      <w:r w:rsidRPr="00273C23">
        <w:rPr>
          <w:rFonts w:cstheme="minorHAnsi"/>
          <w:color w:val="000000" w:themeColor="text1"/>
          <w:spacing w:val="79"/>
          <w:sz w:val="28"/>
          <w:szCs w:val="28"/>
        </w:rPr>
        <w:t xml:space="preserve"> </w:t>
      </w:r>
      <w:r w:rsidRPr="00273C23">
        <w:rPr>
          <w:rFonts w:cstheme="minorHAnsi"/>
          <w:color w:val="000000" w:themeColor="text1"/>
          <w:sz w:val="28"/>
          <w:szCs w:val="28"/>
        </w:rPr>
        <w:t>used</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for</w:t>
      </w:r>
      <w:r w:rsidRPr="00273C23">
        <w:rPr>
          <w:rFonts w:cstheme="minorHAnsi"/>
          <w:color w:val="000000" w:themeColor="text1"/>
          <w:spacing w:val="80"/>
          <w:sz w:val="28"/>
          <w:szCs w:val="28"/>
        </w:rPr>
        <w:t xml:space="preserve"> </w:t>
      </w:r>
      <w:r w:rsidRPr="00273C23">
        <w:rPr>
          <w:rFonts w:cstheme="minorHAnsi"/>
          <w:color w:val="000000" w:themeColor="text1"/>
          <w:sz w:val="28"/>
          <w:szCs w:val="28"/>
        </w:rPr>
        <w:t xml:space="preserve">various </w:t>
      </w:r>
      <w:r w:rsidRPr="00273C23">
        <w:rPr>
          <w:rFonts w:cstheme="minorHAnsi"/>
          <w:color w:val="000000" w:themeColor="text1"/>
          <w:spacing w:val="-2"/>
          <w:sz w:val="28"/>
          <w:szCs w:val="28"/>
        </w:rPr>
        <w:t>purposes.</w:t>
      </w:r>
    </w:p>
    <w:p w:rsidR="00C11B7B" w:rsidRPr="00273C23" w:rsidRDefault="00C11B7B" w:rsidP="00C11B7B">
      <w:pPr>
        <w:pStyle w:val="ListParagraph"/>
        <w:widowControl w:val="0"/>
        <w:numPr>
          <w:ilvl w:val="0"/>
          <w:numId w:val="50"/>
        </w:numPr>
        <w:tabs>
          <w:tab w:val="left" w:pos="537"/>
          <w:tab w:val="left" w:pos="538"/>
        </w:tabs>
        <w:autoSpaceDE w:val="0"/>
        <w:autoSpaceDN w:val="0"/>
        <w:spacing w:after="0" w:line="257" w:lineRule="exact"/>
        <w:ind w:left="537" w:hanging="361"/>
        <w:contextualSpacing w:val="0"/>
        <w:rPr>
          <w:rFonts w:cstheme="minorHAnsi"/>
          <w:color w:val="000000" w:themeColor="text1"/>
          <w:sz w:val="28"/>
          <w:szCs w:val="28"/>
        </w:rPr>
      </w:pPr>
      <w:r w:rsidRPr="00273C23">
        <w:rPr>
          <w:rFonts w:cstheme="minorHAnsi"/>
          <w:color w:val="000000" w:themeColor="text1"/>
          <w:sz w:val="28"/>
          <w:szCs w:val="28"/>
        </w:rPr>
        <w:t>It</w:t>
      </w:r>
      <w:r w:rsidRPr="00273C23">
        <w:rPr>
          <w:rFonts w:cstheme="minorHAnsi"/>
          <w:color w:val="000000" w:themeColor="text1"/>
          <w:spacing w:val="-9"/>
          <w:sz w:val="28"/>
          <w:szCs w:val="28"/>
        </w:rPr>
        <w:t xml:space="preserve"> </w:t>
      </w:r>
      <w:r w:rsidRPr="00273C23">
        <w:rPr>
          <w:rFonts w:cstheme="minorHAnsi"/>
          <w:color w:val="000000" w:themeColor="text1"/>
          <w:sz w:val="28"/>
          <w:szCs w:val="28"/>
        </w:rPr>
        <w:t>satisfy</w:t>
      </w:r>
      <w:r w:rsidRPr="00273C23">
        <w:rPr>
          <w:rFonts w:cstheme="minorHAnsi"/>
          <w:color w:val="000000" w:themeColor="text1"/>
          <w:spacing w:val="4"/>
          <w:sz w:val="28"/>
          <w:szCs w:val="28"/>
        </w:rPr>
        <w:t xml:space="preserve"> </w:t>
      </w:r>
      <w:r w:rsidRPr="00273C23">
        <w:rPr>
          <w:rFonts w:cstheme="minorHAnsi"/>
          <w:color w:val="000000" w:themeColor="text1"/>
          <w:sz w:val="28"/>
          <w:szCs w:val="28"/>
        </w:rPr>
        <w:t>the</w:t>
      </w:r>
      <w:r w:rsidRPr="00273C23">
        <w:rPr>
          <w:rFonts w:cstheme="minorHAnsi"/>
          <w:color w:val="000000" w:themeColor="text1"/>
          <w:spacing w:val="-1"/>
          <w:sz w:val="28"/>
          <w:szCs w:val="28"/>
        </w:rPr>
        <w:t xml:space="preserve"> </w:t>
      </w:r>
      <w:r w:rsidRPr="00273C23">
        <w:rPr>
          <w:rFonts w:cstheme="minorHAnsi"/>
          <w:color w:val="000000" w:themeColor="text1"/>
          <w:sz w:val="28"/>
          <w:szCs w:val="28"/>
        </w:rPr>
        <w:t>user</w:t>
      </w:r>
      <w:r w:rsidRPr="00273C23">
        <w:rPr>
          <w:rFonts w:cstheme="minorHAnsi"/>
          <w:color w:val="000000" w:themeColor="text1"/>
          <w:spacing w:val="4"/>
          <w:sz w:val="28"/>
          <w:szCs w:val="28"/>
        </w:rPr>
        <w:t xml:space="preserve"> </w:t>
      </w:r>
      <w:r w:rsidRPr="00273C23">
        <w:rPr>
          <w:rFonts w:cstheme="minorHAnsi"/>
          <w:color w:val="000000" w:themeColor="text1"/>
          <w:spacing w:val="-2"/>
          <w:sz w:val="28"/>
          <w:szCs w:val="28"/>
        </w:rPr>
        <w:t>requirement</w:t>
      </w:r>
    </w:p>
    <w:p w:rsidR="00C11B7B" w:rsidRPr="00273C23" w:rsidRDefault="00C11B7B" w:rsidP="00C11B7B">
      <w:pPr>
        <w:pStyle w:val="ListParagraph"/>
        <w:widowControl w:val="0"/>
        <w:numPr>
          <w:ilvl w:val="0"/>
          <w:numId w:val="50"/>
        </w:numPr>
        <w:tabs>
          <w:tab w:val="left" w:pos="542"/>
          <w:tab w:val="left" w:pos="543"/>
        </w:tabs>
        <w:autoSpaceDE w:val="0"/>
        <w:autoSpaceDN w:val="0"/>
        <w:spacing w:before="38" w:after="0" w:line="240" w:lineRule="auto"/>
        <w:ind w:left="542" w:hanging="366"/>
        <w:contextualSpacing w:val="0"/>
        <w:rPr>
          <w:rFonts w:cstheme="minorHAnsi"/>
          <w:color w:val="000000" w:themeColor="text1"/>
          <w:sz w:val="28"/>
          <w:szCs w:val="28"/>
        </w:rPr>
      </w:pPr>
      <w:r w:rsidRPr="00273C23">
        <w:rPr>
          <w:rFonts w:cstheme="minorHAnsi"/>
          <w:color w:val="000000" w:themeColor="text1"/>
          <w:sz w:val="28"/>
          <w:szCs w:val="28"/>
        </w:rPr>
        <w:t>Be</w:t>
      </w:r>
      <w:r w:rsidRPr="00273C23">
        <w:rPr>
          <w:rFonts w:cstheme="minorHAnsi"/>
          <w:color w:val="000000" w:themeColor="text1"/>
          <w:spacing w:val="-6"/>
          <w:sz w:val="28"/>
          <w:szCs w:val="28"/>
        </w:rPr>
        <w:t xml:space="preserve"> </w:t>
      </w:r>
      <w:r w:rsidRPr="00273C23">
        <w:rPr>
          <w:rFonts w:cstheme="minorHAnsi"/>
          <w:color w:val="000000" w:themeColor="text1"/>
          <w:sz w:val="28"/>
          <w:szCs w:val="28"/>
        </w:rPr>
        <w:t>easy</w:t>
      </w:r>
      <w:r w:rsidRPr="00273C23">
        <w:rPr>
          <w:rFonts w:cstheme="minorHAnsi"/>
          <w:color w:val="000000" w:themeColor="text1"/>
          <w:spacing w:val="1"/>
          <w:sz w:val="28"/>
          <w:szCs w:val="28"/>
        </w:rPr>
        <w:t xml:space="preserve"> </w:t>
      </w:r>
      <w:r w:rsidRPr="00273C23">
        <w:rPr>
          <w:rFonts w:cstheme="minorHAnsi"/>
          <w:color w:val="000000" w:themeColor="text1"/>
          <w:sz w:val="28"/>
          <w:szCs w:val="28"/>
        </w:rPr>
        <w:t>to</w:t>
      </w:r>
      <w:r w:rsidRPr="00273C23">
        <w:rPr>
          <w:rFonts w:cstheme="minorHAnsi"/>
          <w:color w:val="000000" w:themeColor="text1"/>
          <w:spacing w:val="-2"/>
          <w:sz w:val="28"/>
          <w:szCs w:val="28"/>
        </w:rPr>
        <w:t xml:space="preserve"> </w:t>
      </w:r>
      <w:r w:rsidRPr="00273C23">
        <w:rPr>
          <w:rFonts w:cstheme="minorHAnsi"/>
          <w:color w:val="000000" w:themeColor="text1"/>
          <w:sz w:val="28"/>
          <w:szCs w:val="28"/>
        </w:rPr>
        <w:t>understand</w:t>
      </w:r>
      <w:r w:rsidRPr="00273C23">
        <w:rPr>
          <w:rFonts w:cstheme="minorHAnsi"/>
          <w:color w:val="000000" w:themeColor="text1"/>
          <w:spacing w:val="5"/>
          <w:sz w:val="28"/>
          <w:szCs w:val="28"/>
        </w:rPr>
        <w:t xml:space="preserve"> </w:t>
      </w:r>
      <w:r w:rsidRPr="00273C23">
        <w:rPr>
          <w:rFonts w:cstheme="minorHAnsi"/>
          <w:color w:val="000000" w:themeColor="text1"/>
          <w:sz w:val="28"/>
          <w:szCs w:val="28"/>
        </w:rPr>
        <w:t>by</w:t>
      </w:r>
      <w:r w:rsidRPr="00273C23">
        <w:rPr>
          <w:rFonts w:cstheme="minorHAnsi"/>
          <w:color w:val="000000" w:themeColor="text1"/>
          <w:spacing w:val="-6"/>
          <w:sz w:val="28"/>
          <w:szCs w:val="28"/>
        </w:rPr>
        <w:t xml:space="preserve"> </w:t>
      </w:r>
      <w:r w:rsidRPr="00273C23">
        <w:rPr>
          <w:rFonts w:cstheme="minorHAnsi"/>
          <w:color w:val="000000" w:themeColor="text1"/>
          <w:sz w:val="28"/>
          <w:szCs w:val="28"/>
        </w:rPr>
        <w:t>the</w:t>
      </w:r>
      <w:r w:rsidRPr="00273C23">
        <w:rPr>
          <w:rFonts w:cstheme="minorHAnsi"/>
          <w:color w:val="000000" w:themeColor="text1"/>
          <w:spacing w:val="-12"/>
          <w:sz w:val="28"/>
          <w:szCs w:val="28"/>
        </w:rPr>
        <w:t xml:space="preserve"> </w:t>
      </w:r>
      <w:r w:rsidRPr="00273C23">
        <w:rPr>
          <w:rFonts w:cstheme="minorHAnsi"/>
          <w:color w:val="000000" w:themeColor="text1"/>
          <w:sz w:val="28"/>
          <w:szCs w:val="28"/>
        </w:rPr>
        <w:t>user</w:t>
      </w:r>
      <w:r w:rsidRPr="00273C23">
        <w:rPr>
          <w:rFonts w:cstheme="minorHAnsi"/>
          <w:color w:val="000000" w:themeColor="text1"/>
          <w:spacing w:val="-2"/>
          <w:sz w:val="28"/>
          <w:szCs w:val="28"/>
        </w:rPr>
        <w:t xml:space="preserve"> </w:t>
      </w:r>
      <w:r w:rsidRPr="00273C23">
        <w:rPr>
          <w:rFonts w:cstheme="minorHAnsi"/>
          <w:color w:val="000000" w:themeColor="text1"/>
          <w:sz w:val="28"/>
          <w:szCs w:val="28"/>
        </w:rPr>
        <w:t>and</w:t>
      </w:r>
      <w:r w:rsidRPr="00273C23">
        <w:rPr>
          <w:rFonts w:cstheme="minorHAnsi"/>
          <w:color w:val="000000" w:themeColor="text1"/>
          <w:spacing w:val="-9"/>
          <w:sz w:val="28"/>
          <w:szCs w:val="28"/>
        </w:rPr>
        <w:t xml:space="preserve"> </w:t>
      </w:r>
      <w:r w:rsidRPr="00273C23">
        <w:rPr>
          <w:rFonts w:cstheme="minorHAnsi"/>
          <w:color w:val="000000" w:themeColor="text1"/>
          <w:spacing w:val="-2"/>
          <w:sz w:val="28"/>
          <w:szCs w:val="28"/>
        </w:rPr>
        <w:t>operator</w:t>
      </w:r>
    </w:p>
    <w:p w:rsidR="00C11B7B" w:rsidRPr="00273C23" w:rsidRDefault="00C11B7B" w:rsidP="00C11B7B">
      <w:pPr>
        <w:pStyle w:val="ListParagraph"/>
        <w:widowControl w:val="0"/>
        <w:numPr>
          <w:ilvl w:val="0"/>
          <w:numId w:val="50"/>
        </w:numPr>
        <w:tabs>
          <w:tab w:val="left" w:pos="542"/>
          <w:tab w:val="left" w:pos="543"/>
        </w:tabs>
        <w:autoSpaceDE w:val="0"/>
        <w:autoSpaceDN w:val="0"/>
        <w:spacing w:before="38" w:after="0" w:line="240" w:lineRule="auto"/>
        <w:ind w:left="542" w:hanging="366"/>
        <w:contextualSpacing w:val="0"/>
        <w:rPr>
          <w:rFonts w:cstheme="minorHAnsi"/>
          <w:color w:val="000000" w:themeColor="text1"/>
          <w:sz w:val="28"/>
          <w:szCs w:val="28"/>
        </w:rPr>
      </w:pPr>
      <w:r w:rsidRPr="00273C23">
        <w:rPr>
          <w:rFonts w:cstheme="minorHAnsi"/>
          <w:color w:val="000000" w:themeColor="text1"/>
          <w:sz w:val="28"/>
          <w:szCs w:val="28"/>
        </w:rPr>
        <w:t>Be</w:t>
      </w:r>
      <w:r w:rsidRPr="00273C23">
        <w:rPr>
          <w:rFonts w:cstheme="minorHAnsi"/>
          <w:color w:val="000000" w:themeColor="text1"/>
          <w:spacing w:val="-4"/>
          <w:sz w:val="28"/>
          <w:szCs w:val="28"/>
        </w:rPr>
        <w:t xml:space="preserve"> </w:t>
      </w:r>
      <w:r w:rsidRPr="00273C23">
        <w:rPr>
          <w:rFonts w:cstheme="minorHAnsi"/>
          <w:color w:val="000000" w:themeColor="text1"/>
          <w:sz w:val="28"/>
          <w:szCs w:val="28"/>
        </w:rPr>
        <w:t>easy</w:t>
      </w:r>
      <w:r w:rsidRPr="00273C23">
        <w:rPr>
          <w:rFonts w:cstheme="minorHAnsi"/>
          <w:color w:val="000000" w:themeColor="text1"/>
          <w:spacing w:val="4"/>
          <w:sz w:val="28"/>
          <w:szCs w:val="28"/>
        </w:rPr>
        <w:t xml:space="preserve"> </w:t>
      </w:r>
      <w:r w:rsidRPr="00273C23">
        <w:rPr>
          <w:rFonts w:cstheme="minorHAnsi"/>
          <w:color w:val="000000" w:themeColor="text1"/>
          <w:sz w:val="28"/>
          <w:szCs w:val="28"/>
        </w:rPr>
        <w:t>to</w:t>
      </w:r>
      <w:r w:rsidRPr="00273C23">
        <w:rPr>
          <w:rFonts w:cstheme="minorHAnsi"/>
          <w:color w:val="000000" w:themeColor="text1"/>
          <w:spacing w:val="-3"/>
          <w:sz w:val="28"/>
          <w:szCs w:val="28"/>
        </w:rPr>
        <w:t xml:space="preserve"> </w:t>
      </w:r>
      <w:r w:rsidRPr="00273C23">
        <w:rPr>
          <w:rFonts w:cstheme="minorHAnsi"/>
          <w:color w:val="000000" w:themeColor="text1"/>
          <w:spacing w:val="-2"/>
          <w:sz w:val="28"/>
          <w:szCs w:val="28"/>
        </w:rPr>
        <w:t>operate</w:t>
      </w:r>
    </w:p>
    <w:p w:rsidR="00C11B7B" w:rsidRPr="00273C23" w:rsidRDefault="00C11B7B" w:rsidP="00C11B7B">
      <w:pPr>
        <w:pStyle w:val="ListParagraph"/>
        <w:widowControl w:val="0"/>
        <w:numPr>
          <w:ilvl w:val="0"/>
          <w:numId w:val="50"/>
        </w:numPr>
        <w:tabs>
          <w:tab w:val="left" w:pos="540"/>
          <w:tab w:val="left" w:pos="541"/>
        </w:tabs>
        <w:autoSpaceDE w:val="0"/>
        <w:autoSpaceDN w:val="0"/>
        <w:spacing w:before="38" w:after="0" w:line="240" w:lineRule="auto"/>
        <w:ind w:left="540" w:hanging="364"/>
        <w:contextualSpacing w:val="0"/>
        <w:rPr>
          <w:rFonts w:cstheme="minorHAnsi"/>
          <w:color w:val="000000" w:themeColor="text1"/>
          <w:sz w:val="28"/>
          <w:szCs w:val="28"/>
        </w:rPr>
      </w:pPr>
      <w:r w:rsidRPr="00273C23">
        <w:rPr>
          <w:rFonts w:cstheme="minorHAnsi"/>
          <w:color w:val="000000" w:themeColor="text1"/>
          <w:sz w:val="28"/>
          <w:szCs w:val="28"/>
        </w:rPr>
        <w:t>Have</w:t>
      </w:r>
      <w:r w:rsidRPr="00273C23">
        <w:rPr>
          <w:rFonts w:cstheme="minorHAnsi"/>
          <w:color w:val="000000" w:themeColor="text1"/>
          <w:spacing w:val="-12"/>
          <w:sz w:val="28"/>
          <w:szCs w:val="28"/>
        </w:rPr>
        <w:t xml:space="preserve"> </w:t>
      </w:r>
      <w:r w:rsidRPr="00273C23">
        <w:rPr>
          <w:rFonts w:cstheme="minorHAnsi"/>
          <w:color w:val="000000" w:themeColor="text1"/>
          <w:sz w:val="28"/>
          <w:szCs w:val="28"/>
        </w:rPr>
        <w:t>a</w:t>
      </w:r>
      <w:r w:rsidRPr="00273C23">
        <w:rPr>
          <w:rFonts w:cstheme="minorHAnsi"/>
          <w:color w:val="000000" w:themeColor="text1"/>
          <w:spacing w:val="-3"/>
          <w:sz w:val="28"/>
          <w:szCs w:val="28"/>
        </w:rPr>
        <w:t xml:space="preserve"> </w:t>
      </w:r>
      <w:r w:rsidRPr="00273C23">
        <w:rPr>
          <w:rFonts w:cstheme="minorHAnsi"/>
          <w:color w:val="000000" w:themeColor="text1"/>
          <w:sz w:val="28"/>
          <w:szCs w:val="28"/>
        </w:rPr>
        <w:t>good user</w:t>
      </w:r>
      <w:r w:rsidRPr="00273C23">
        <w:rPr>
          <w:rFonts w:cstheme="minorHAnsi"/>
          <w:color w:val="000000" w:themeColor="text1"/>
          <w:spacing w:val="-2"/>
          <w:sz w:val="28"/>
          <w:szCs w:val="28"/>
        </w:rPr>
        <w:t xml:space="preserve"> interface</w:t>
      </w:r>
    </w:p>
    <w:p w:rsidR="00C11B7B" w:rsidRPr="00273C23" w:rsidRDefault="00C11B7B" w:rsidP="00C11B7B">
      <w:pPr>
        <w:pStyle w:val="ListParagraph"/>
        <w:widowControl w:val="0"/>
        <w:numPr>
          <w:ilvl w:val="0"/>
          <w:numId w:val="50"/>
        </w:numPr>
        <w:tabs>
          <w:tab w:val="left" w:pos="542"/>
          <w:tab w:val="left" w:pos="543"/>
        </w:tabs>
        <w:autoSpaceDE w:val="0"/>
        <w:autoSpaceDN w:val="0"/>
        <w:spacing w:before="47" w:after="0" w:line="240" w:lineRule="auto"/>
        <w:ind w:left="542" w:hanging="366"/>
        <w:contextualSpacing w:val="0"/>
        <w:rPr>
          <w:rFonts w:cstheme="minorHAnsi"/>
          <w:color w:val="000000" w:themeColor="text1"/>
          <w:sz w:val="28"/>
          <w:szCs w:val="28"/>
        </w:rPr>
      </w:pPr>
      <w:r w:rsidRPr="00273C23">
        <w:rPr>
          <w:rFonts w:cstheme="minorHAnsi"/>
          <w:color w:val="000000" w:themeColor="text1"/>
          <w:sz w:val="28"/>
          <w:szCs w:val="28"/>
        </w:rPr>
        <w:t>Be</w:t>
      </w:r>
      <w:r w:rsidRPr="00273C23">
        <w:rPr>
          <w:rFonts w:cstheme="minorHAnsi"/>
          <w:color w:val="000000" w:themeColor="text1"/>
          <w:spacing w:val="4"/>
          <w:sz w:val="28"/>
          <w:szCs w:val="28"/>
        </w:rPr>
        <w:t xml:space="preserve"> </w:t>
      </w:r>
      <w:r w:rsidRPr="00273C23">
        <w:rPr>
          <w:rFonts w:cstheme="minorHAnsi"/>
          <w:color w:val="000000" w:themeColor="text1"/>
          <w:spacing w:val="-2"/>
          <w:sz w:val="28"/>
          <w:szCs w:val="28"/>
        </w:rPr>
        <w:t>expandable</w:t>
      </w:r>
    </w:p>
    <w:p w:rsidR="00C11B7B" w:rsidRPr="006942BB" w:rsidRDefault="00C11B7B" w:rsidP="00C11B7B">
      <w:pPr>
        <w:pStyle w:val="ListParagraph"/>
        <w:widowControl w:val="0"/>
        <w:numPr>
          <w:ilvl w:val="0"/>
          <w:numId w:val="50"/>
        </w:numPr>
        <w:tabs>
          <w:tab w:val="left" w:pos="541"/>
          <w:tab w:val="left" w:pos="542"/>
        </w:tabs>
        <w:autoSpaceDE w:val="0"/>
        <w:autoSpaceDN w:val="0"/>
        <w:spacing w:before="38" w:after="0" w:line="240" w:lineRule="auto"/>
        <w:ind w:left="541" w:hanging="365"/>
        <w:contextualSpacing w:val="0"/>
        <w:rPr>
          <w:rFonts w:cstheme="minorHAnsi"/>
          <w:color w:val="000000" w:themeColor="text1"/>
          <w:sz w:val="28"/>
          <w:szCs w:val="28"/>
        </w:rPr>
      </w:pPr>
      <w:r w:rsidRPr="00273C23">
        <w:rPr>
          <w:rFonts w:cstheme="minorHAnsi"/>
          <w:color w:val="000000" w:themeColor="text1"/>
          <w:sz w:val="28"/>
          <w:szCs w:val="28"/>
        </w:rPr>
        <w:t>Delivered</w:t>
      </w:r>
      <w:r w:rsidRPr="00273C23">
        <w:rPr>
          <w:rFonts w:cstheme="minorHAnsi"/>
          <w:color w:val="000000" w:themeColor="text1"/>
          <w:spacing w:val="-6"/>
          <w:sz w:val="28"/>
          <w:szCs w:val="28"/>
        </w:rPr>
        <w:t xml:space="preserve"> </w:t>
      </w:r>
      <w:r w:rsidRPr="00273C23">
        <w:rPr>
          <w:rFonts w:cstheme="minorHAnsi"/>
          <w:color w:val="000000" w:themeColor="text1"/>
          <w:sz w:val="28"/>
          <w:szCs w:val="28"/>
        </w:rPr>
        <w:t>on</w:t>
      </w:r>
      <w:r w:rsidRPr="00273C23">
        <w:rPr>
          <w:rFonts w:cstheme="minorHAnsi"/>
          <w:color w:val="000000" w:themeColor="text1"/>
          <w:spacing w:val="-7"/>
          <w:sz w:val="28"/>
          <w:szCs w:val="28"/>
        </w:rPr>
        <w:t xml:space="preserve"> </w:t>
      </w:r>
      <w:r w:rsidRPr="00273C23">
        <w:rPr>
          <w:rFonts w:cstheme="minorHAnsi"/>
          <w:color w:val="000000" w:themeColor="text1"/>
          <w:sz w:val="28"/>
          <w:szCs w:val="28"/>
        </w:rPr>
        <w:t>schedule</w:t>
      </w:r>
      <w:r w:rsidRPr="00273C23">
        <w:rPr>
          <w:rFonts w:cstheme="minorHAnsi"/>
          <w:color w:val="000000" w:themeColor="text1"/>
          <w:spacing w:val="-3"/>
          <w:sz w:val="28"/>
          <w:szCs w:val="28"/>
        </w:rPr>
        <w:t xml:space="preserve"> </w:t>
      </w:r>
      <w:r w:rsidRPr="00273C23">
        <w:rPr>
          <w:rFonts w:cstheme="minorHAnsi"/>
          <w:color w:val="000000" w:themeColor="text1"/>
          <w:sz w:val="28"/>
          <w:szCs w:val="28"/>
        </w:rPr>
        <w:t>within</w:t>
      </w:r>
      <w:r w:rsidRPr="00273C23">
        <w:rPr>
          <w:rFonts w:cstheme="minorHAnsi"/>
          <w:color w:val="000000" w:themeColor="text1"/>
          <w:spacing w:val="1"/>
          <w:sz w:val="28"/>
          <w:szCs w:val="28"/>
        </w:rPr>
        <w:t xml:space="preserve"> </w:t>
      </w:r>
      <w:r w:rsidRPr="00273C23">
        <w:rPr>
          <w:rFonts w:cstheme="minorHAnsi"/>
          <w:color w:val="000000" w:themeColor="text1"/>
          <w:sz w:val="28"/>
          <w:szCs w:val="28"/>
        </w:rPr>
        <w:t>the</w:t>
      </w:r>
      <w:r w:rsidRPr="00273C23">
        <w:rPr>
          <w:rFonts w:cstheme="minorHAnsi"/>
          <w:color w:val="000000" w:themeColor="text1"/>
          <w:spacing w:val="-8"/>
          <w:sz w:val="28"/>
          <w:szCs w:val="28"/>
        </w:rPr>
        <w:t xml:space="preserve"> </w:t>
      </w:r>
      <w:r w:rsidRPr="00273C23">
        <w:rPr>
          <w:rFonts w:cstheme="minorHAnsi"/>
          <w:color w:val="000000" w:themeColor="text1"/>
          <w:spacing w:val="-2"/>
          <w:sz w:val="28"/>
          <w:szCs w:val="28"/>
        </w:rPr>
        <w:t>budget.</w:t>
      </w:r>
    </w:p>
    <w:p w:rsidR="003E45C1" w:rsidRDefault="003E45C1" w:rsidP="003E45C1">
      <w:pPr>
        <w:rPr>
          <w:rFonts w:eastAsia="Arial" w:cstheme="minorHAnsi"/>
          <w:color w:val="000000" w:themeColor="text1"/>
          <w:sz w:val="28"/>
          <w:szCs w:val="28"/>
          <w:lang w:val="en-US" w:eastAsia="en-IN" w:bidi="hi-IN"/>
        </w:rPr>
      </w:pPr>
    </w:p>
    <w:p w:rsidR="003E45C1" w:rsidRPr="001B7F0F" w:rsidRDefault="003E45C1" w:rsidP="003E45C1">
      <w:pPr>
        <w:widowControl w:val="0"/>
        <w:tabs>
          <w:tab w:val="left" w:pos="858"/>
          <w:tab w:val="left" w:pos="859"/>
        </w:tabs>
        <w:autoSpaceDE w:val="0"/>
        <w:autoSpaceDN w:val="0"/>
        <w:spacing w:before="14" w:after="0" w:line="240" w:lineRule="auto"/>
        <w:rPr>
          <w:rFonts w:ascii="Calibri" w:eastAsia="Arial" w:hAnsi="Calibri" w:cs="Calibri"/>
          <w:b/>
          <w:color w:val="000000"/>
          <w:sz w:val="28"/>
          <w:szCs w:val="28"/>
          <w:lang w:val="en-US"/>
        </w:rPr>
      </w:pPr>
      <w:r w:rsidRPr="001B7F0F">
        <w:rPr>
          <w:rFonts w:ascii="Calibri" w:eastAsia="Arial" w:hAnsi="Calibri" w:cs="Calibri"/>
          <w:b/>
          <w:color w:val="000000"/>
          <w:sz w:val="28"/>
          <w:szCs w:val="28"/>
          <w:lang w:val="en-US"/>
        </w:rPr>
        <w:t>Hardware Requirement: Should be recommended by the developers.</w:t>
      </w:r>
    </w:p>
    <w:p w:rsidR="003E45C1" w:rsidRPr="003E45C1" w:rsidRDefault="003E45C1" w:rsidP="003E45C1">
      <w:pPr>
        <w:shd w:val="clear" w:color="auto" w:fill="FFFFFF"/>
        <w:spacing w:before="225" w:after="150" w:line="240" w:lineRule="auto"/>
        <w:outlineLvl w:val="2"/>
        <w:rPr>
          <w:rFonts w:eastAsia="Arial" w:cstheme="minorHAnsi"/>
          <w:color w:val="000000" w:themeColor="text1"/>
          <w:sz w:val="29"/>
          <w:szCs w:val="29"/>
          <w:lang w:val="en-IN" w:eastAsia="en-IN" w:bidi="hi-IN"/>
        </w:rPr>
      </w:pPr>
      <w:r w:rsidRPr="001B7F0F">
        <w:rPr>
          <w:rFonts w:ascii="Calibri" w:eastAsia="Arial" w:hAnsi="Calibri" w:cs="Calibri"/>
          <w:b/>
          <w:color w:val="000000"/>
          <w:sz w:val="28"/>
          <w:szCs w:val="28"/>
          <w:lang w:val="en-US"/>
        </w:rPr>
        <w:t>Software Requirement: Should be recommended by the developers.</w:t>
      </w:r>
    </w:p>
    <w:p w:rsidR="00F131CA" w:rsidRDefault="00F131CA" w:rsidP="00F131CA">
      <w:pPr>
        <w:shd w:val="clear" w:color="auto" w:fill="FFFFFF"/>
        <w:spacing w:before="225" w:after="150" w:line="240" w:lineRule="auto"/>
        <w:outlineLvl w:val="2"/>
        <w:rPr>
          <w:rFonts w:ascii="Arial" w:eastAsia="Arial" w:hAnsi="Arial" w:cs="Arial"/>
          <w:b/>
          <w:color w:val="000000" w:themeColor="text1"/>
          <w:sz w:val="48"/>
          <w:szCs w:val="20"/>
          <w:lang w:val="en-IN" w:eastAsia="en-IN" w:bidi="hi-IN"/>
        </w:rPr>
      </w:pPr>
    </w:p>
    <w:sectPr w:rsidR="00F1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shd w:val="clear" w:color="auto" w:fill="FFFFFF"/>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445CC7"/>
    <w:multiLevelType w:val="hybridMultilevel"/>
    <w:tmpl w:val="0CB287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9F5827"/>
    <w:multiLevelType w:val="hybridMultilevel"/>
    <w:tmpl w:val="321A65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EC63C4"/>
    <w:multiLevelType w:val="hybridMultilevel"/>
    <w:tmpl w:val="2434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CD1863"/>
    <w:multiLevelType w:val="hybridMultilevel"/>
    <w:tmpl w:val="9C608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0A092C5E"/>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13F43CE"/>
    <w:multiLevelType w:val="multilevel"/>
    <w:tmpl w:val="E87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70AA8"/>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454B1"/>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D69BF"/>
    <w:multiLevelType w:val="hybridMultilevel"/>
    <w:tmpl w:val="19A40848"/>
    <w:lvl w:ilvl="0" w:tplc="303E4296">
      <w:numFmt w:val="bullet"/>
      <w:lvlText w:val="•"/>
      <w:lvlJc w:val="left"/>
      <w:pPr>
        <w:ind w:left="556" w:hanging="653"/>
      </w:pPr>
      <w:rPr>
        <w:rFonts w:ascii="Arial" w:eastAsia="Arial" w:hAnsi="Arial" w:cs="Arial" w:hint="default"/>
        <w:w w:val="95"/>
        <w:lang w:val="en-US" w:eastAsia="en-US" w:bidi="ar-SA"/>
      </w:rPr>
    </w:lvl>
    <w:lvl w:ilvl="1" w:tplc="FCEC73C2">
      <w:numFmt w:val="bullet"/>
      <w:lvlText w:val="•"/>
      <w:lvlJc w:val="left"/>
      <w:pPr>
        <w:ind w:left="860" w:hanging="347"/>
      </w:pPr>
      <w:rPr>
        <w:rFonts w:ascii="Arial" w:eastAsia="Arial" w:hAnsi="Arial" w:cs="Arial" w:hint="default"/>
        <w:w w:val="94"/>
        <w:lang w:val="en-US" w:eastAsia="en-US" w:bidi="ar-SA"/>
      </w:rPr>
    </w:lvl>
    <w:lvl w:ilvl="2" w:tplc="3AA40240">
      <w:numFmt w:val="bullet"/>
      <w:lvlText w:val="•"/>
      <w:lvlJc w:val="left"/>
      <w:pPr>
        <w:ind w:left="863" w:hanging="366"/>
      </w:pPr>
      <w:rPr>
        <w:rFonts w:ascii="Arial" w:eastAsia="Arial" w:hAnsi="Arial" w:cs="Arial" w:hint="default"/>
        <w:b w:val="0"/>
        <w:bCs w:val="0"/>
        <w:i w:val="0"/>
        <w:iCs w:val="0"/>
        <w:w w:val="95"/>
        <w:sz w:val="25"/>
        <w:szCs w:val="25"/>
        <w:lang w:val="en-US" w:eastAsia="en-US" w:bidi="ar-SA"/>
      </w:rPr>
    </w:lvl>
    <w:lvl w:ilvl="3" w:tplc="8BE08B4C">
      <w:numFmt w:val="bullet"/>
      <w:lvlText w:val="•"/>
      <w:lvlJc w:val="left"/>
      <w:pPr>
        <w:ind w:left="1060" w:hanging="366"/>
      </w:pPr>
      <w:rPr>
        <w:rFonts w:hint="default"/>
        <w:lang w:val="en-US" w:eastAsia="en-US" w:bidi="ar-SA"/>
      </w:rPr>
    </w:lvl>
    <w:lvl w:ilvl="4" w:tplc="88F8255E">
      <w:numFmt w:val="bullet"/>
      <w:lvlText w:val="•"/>
      <w:lvlJc w:val="left"/>
      <w:pPr>
        <w:ind w:left="2205" w:hanging="366"/>
      </w:pPr>
      <w:rPr>
        <w:rFonts w:hint="default"/>
        <w:lang w:val="en-US" w:eastAsia="en-US" w:bidi="ar-SA"/>
      </w:rPr>
    </w:lvl>
    <w:lvl w:ilvl="5" w:tplc="0EF67A5E">
      <w:numFmt w:val="bullet"/>
      <w:lvlText w:val="•"/>
      <w:lvlJc w:val="left"/>
      <w:pPr>
        <w:ind w:left="3351" w:hanging="366"/>
      </w:pPr>
      <w:rPr>
        <w:rFonts w:hint="default"/>
        <w:lang w:val="en-US" w:eastAsia="en-US" w:bidi="ar-SA"/>
      </w:rPr>
    </w:lvl>
    <w:lvl w:ilvl="6" w:tplc="D67A82BA">
      <w:numFmt w:val="bullet"/>
      <w:lvlText w:val="•"/>
      <w:lvlJc w:val="left"/>
      <w:pPr>
        <w:ind w:left="4497" w:hanging="366"/>
      </w:pPr>
      <w:rPr>
        <w:rFonts w:hint="default"/>
        <w:lang w:val="en-US" w:eastAsia="en-US" w:bidi="ar-SA"/>
      </w:rPr>
    </w:lvl>
    <w:lvl w:ilvl="7" w:tplc="961889F8">
      <w:numFmt w:val="bullet"/>
      <w:lvlText w:val="•"/>
      <w:lvlJc w:val="left"/>
      <w:pPr>
        <w:ind w:left="5642" w:hanging="366"/>
      </w:pPr>
      <w:rPr>
        <w:rFonts w:hint="default"/>
        <w:lang w:val="en-US" w:eastAsia="en-US" w:bidi="ar-SA"/>
      </w:rPr>
    </w:lvl>
    <w:lvl w:ilvl="8" w:tplc="5468B468">
      <w:numFmt w:val="bullet"/>
      <w:lvlText w:val="•"/>
      <w:lvlJc w:val="left"/>
      <w:pPr>
        <w:ind w:left="6788" w:hanging="366"/>
      </w:pPr>
      <w:rPr>
        <w:rFonts w:hint="default"/>
        <w:lang w:val="en-US" w:eastAsia="en-US" w:bidi="ar-SA"/>
      </w:rPr>
    </w:lvl>
  </w:abstractNum>
  <w:abstractNum w:abstractNumId="17" w15:restartNumberingAfterBreak="0">
    <w:nsid w:val="15C25D51"/>
    <w:multiLevelType w:val="hybridMultilevel"/>
    <w:tmpl w:val="A728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3B696B"/>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102F7"/>
    <w:multiLevelType w:val="hybridMultilevel"/>
    <w:tmpl w:val="E93C574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0" w15:restartNumberingAfterBreak="0">
    <w:nsid w:val="1DF44926"/>
    <w:multiLevelType w:val="multilevel"/>
    <w:tmpl w:val="07A8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F471E"/>
    <w:multiLevelType w:val="hybridMultilevel"/>
    <w:tmpl w:val="3EC20976"/>
    <w:lvl w:ilvl="0" w:tplc="376A2F20">
      <w:start w:val="1"/>
      <w:numFmt w:val="decimal"/>
      <w:lvlText w:val="%1."/>
      <w:lvlJc w:val="left"/>
      <w:pPr>
        <w:ind w:left="720" w:hanging="360"/>
      </w:pPr>
      <w:rPr>
        <w:rFonts w:hint="default"/>
        <w:sz w:val="28"/>
      </w:rPr>
    </w:lvl>
    <w:lvl w:ilvl="1" w:tplc="40090019">
      <w:start w:val="1"/>
      <w:numFmt w:val="lowerLetter"/>
      <w:lvlText w:val="%2."/>
      <w:lvlJc w:val="left"/>
      <w:pPr>
        <w:ind w:left="1440" w:hanging="360"/>
      </w:pPr>
    </w:lvl>
    <w:lvl w:ilvl="2" w:tplc="4A02A5D6">
      <w:start w:val="1"/>
      <w:numFmt w:val="bullet"/>
      <w:lvlText w:val="-"/>
      <w:lvlJc w:val="left"/>
      <w:pPr>
        <w:ind w:left="2340" w:hanging="360"/>
      </w:pPr>
      <w:rPr>
        <w:rFonts w:ascii="Calibri" w:eastAsia="Calibri" w:hAnsi="Calibri"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DA145C"/>
    <w:multiLevelType w:val="hybridMultilevel"/>
    <w:tmpl w:val="7C66EE92"/>
    <w:lvl w:ilvl="0" w:tplc="0C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D24236"/>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A6671"/>
    <w:multiLevelType w:val="hybridMultilevel"/>
    <w:tmpl w:val="99224630"/>
    <w:lvl w:ilvl="0" w:tplc="0C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F690680"/>
    <w:multiLevelType w:val="hybridMultilevel"/>
    <w:tmpl w:val="7DFA4872"/>
    <w:lvl w:ilvl="0" w:tplc="4009000F">
      <w:start w:val="1"/>
      <w:numFmt w:val="decimal"/>
      <w:lvlText w:val="%1."/>
      <w:lvlJc w:val="left"/>
      <w:pPr>
        <w:ind w:left="720" w:hanging="360"/>
      </w:pPr>
      <w:rPr>
        <w:rFonts w:hint="default"/>
      </w:rPr>
    </w:lvl>
    <w:lvl w:ilvl="1" w:tplc="CF28D426">
      <w:start w:val="1"/>
      <w:numFmt w:val="lowerLetter"/>
      <w:lvlText w:val="%2."/>
      <w:lvlJc w:val="left"/>
      <w:pPr>
        <w:ind w:left="1440" w:hanging="360"/>
      </w:pPr>
      <w:rPr>
        <w:b/>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5DD1A09"/>
    <w:multiLevelType w:val="multilevel"/>
    <w:tmpl w:val="E704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193CB8"/>
    <w:multiLevelType w:val="hybridMultilevel"/>
    <w:tmpl w:val="37C61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E963DF9"/>
    <w:multiLevelType w:val="hybridMultilevel"/>
    <w:tmpl w:val="8214A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93253B8"/>
    <w:multiLevelType w:val="multilevel"/>
    <w:tmpl w:val="FE1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F3B0A"/>
    <w:multiLevelType w:val="hybridMultilevel"/>
    <w:tmpl w:val="C7FEDBFE"/>
    <w:lvl w:ilvl="0" w:tplc="B5FAE954">
      <w:start w:val="1"/>
      <w:numFmt w:val="lowerLetter"/>
      <w:lvlText w:val="(%1)"/>
      <w:lvlJc w:val="left"/>
      <w:pPr>
        <w:ind w:left="720"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2" w15:restartNumberingAfterBreak="0">
    <w:nsid w:val="503D6AB8"/>
    <w:multiLevelType w:val="hybridMultilevel"/>
    <w:tmpl w:val="BD0E7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30847"/>
    <w:multiLevelType w:val="hybridMultilevel"/>
    <w:tmpl w:val="861658AA"/>
    <w:lvl w:ilvl="0" w:tplc="0C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62E68BC"/>
    <w:multiLevelType w:val="multilevel"/>
    <w:tmpl w:val="9AC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36184"/>
    <w:multiLevelType w:val="multilevel"/>
    <w:tmpl w:val="921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732AE"/>
    <w:multiLevelType w:val="hybridMultilevel"/>
    <w:tmpl w:val="E8E42192"/>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A90438"/>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0672E5"/>
    <w:multiLevelType w:val="multilevel"/>
    <w:tmpl w:val="195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E579B"/>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00295"/>
    <w:multiLevelType w:val="multilevel"/>
    <w:tmpl w:val="79CAA22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3CC3121"/>
    <w:multiLevelType w:val="hybridMultilevel"/>
    <w:tmpl w:val="1B3E64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BF065E"/>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73F93"/>
    <w:multiLevelType w:val="hybridMultilevel"/>
    <w:tmpl w:val="6CE03894"/>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5" w15:restartNumberingAfterBreak="0">
    <w:nsid w:val="761C626C"/>
    <w:multiLevelType w:val="multilevel"/>
    <w:tmpl w:val="D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C3BDD"/>
    <w:multiLevelType w:val="hybridMultilevel"/>
    <w:tmpl w:val="C9CC153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8176357"/>
    <w:multiLevelType w:val="multilevel"/>
    <w:tmpl w:val="A0D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040F7"/>
    <w:multiLevelType w:val="hybridMultilevel"/>
    <w:tmpl w:val="23D64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0"/>
  </w:num>
  <w:num w:numId="2">
    <w:abstractNumId w:val="18"/>
  </w:num>
  <w:num w:numId="3">
    <w:abstractNumId w:val="43"/>
  </w:num>
  <w:num w:numId="4">
    <w:abstractNumId w:val="24"/>
  </w:num>
  <w:num w:numId="5">
    <w:abstractNumId w:val="37"/>
  </w:num>
  <w:num w:numId="6">
    <w:abstractNumId w:val="45"/>
  </w:num>
  <w:num w:numId="7">
    <w:abstractNumId w:val="14"/>
  </w:num>
  <w:num w:numId="8">
    <w:abstractNumId w:val="11"/>
  </w:num>
  <w:num w:numId="9">
    <w:abstractNumId w:val="15"/>
  </w:num>
  <w:num w:numId="10">
    <w:abstractNumId w:val="32"/>
  </w:num>
  <w:num w:numId="11">
    <w:abstractNumId w:val="42"/>
  </w:num>
  <w:num w:numId="12">
    <w:abstractNumId w:val="41"/>
  </w:num>
  <w:num w:numId="13">
    <w:abstractNumId w:val="31"/>
  </w:num>
  <w:num w:numId="14">
    <w:abstractNumId w:val="36"/>
  </w:num>
  <w:num w:numId="15">
    <w:abstractNumId w:val="25"/>
  </w:num>
  <w:num w:numId="16">
    <w:abstractNumId w:val="23"/>
  </w:num>
  <w:num w:numId="17">
    <w:abstractNumId w:val="33"/>
  </w:num>
  <w:num w:numId="18">
    <w:abstractNumId w:val="17"/>
  </w:num>
  <w:num w:numId="19">
    <w:abstractNumId w:val="38"/>
  </w:num>
  <w:num w:numId="20">
    <w:abstractNumId w:val="27"/>
  </w:num>
  <w:num w:numId="21">
    <w:abstractNumId w:val="20"/>
  </w:num>
  <w:num w:numId="22">
    <w:abstractNumId w:val="0"/>
  </w:num>
  <w:num w:numId="23">
    <w:abstractNumId w:val="1"/>
  </w:num>
  <w:num w:numId="24">
    <w:abstractNumId w:val="2"/>
  </w:num>
  <w:num w:numId="25">
    <w:abstractNumId w:val="3"/>
  </w:num>
  <w:num w:numId="26">
    <w:abstractNumId w:val="4"/>
  </w:num>
  <w:num w:numId="27">
    <w:abstractNumId w:val="10"/>
  </w:num>
  <w:num w:numId="28">
    <w:abstractNumId w:val="21"/>
  </w:num>
  <w:num w:numId="29">
    <w:abstractNumId w:val="46"/>
  </w:num>
  <w:num w:numId="30">
    <w:abstractNumId w:val="6"/>
  </w:num>
  <w:num w:numId="31">
    <w:abstractNumId w:val="5"/>
  </w:num>
  <w:num w:numId="32">
    <w:abstractNumId w:val="8"/>
  </w:num>
  <w:num w:numId="33">
    <w:abstractNumId w:val="7"/>
  </w:num>
  <w:num w:numId="34">
    <w:abstractNumId w:val="26"/>
  </w:num>
  <w:num w:numId="35">
    <w:abstractNumId w:val="9"/>
  </w:num>
  <w:num w:numId="36">
    <w:abstractNumId w:val="48"/>
  </w:num>
  <w:num w:numId="37">
    <w:abstractNumId w:val="29"/>
  </w:num>
  <w:num w:numId="38">
    <w:abstractNumId w:val="28"/>
  </w:num>
  <w:num w:numId="39">
    <w:abstractNumId w:val="19"/>
  </w:num>
  <w:num w:numId="40">
    <w:abstractNumId w:val="22"/>
  </w:num>
  <w:num w:numId="41">
    <w:abstractNumId w:val="12"/>
  </w:num>
  <w:num w:numId="42">
    <w:abstractNumId w:val="44"/>
  </w:num>
  <w:num w:numId="43">
    <w:abstractNumId w:val="49"/>
  </w:num>
  <w:num w:numId="44">
    <w:abstractNumId w:val="39"/>
  </w:num>
  <w:num w:numId="45">
    <w:abstractNumId w:val="34"/>
  </w:num>
  <w:num w:numId="46">
    <w:abstractNumId w:val="13"/>
  </w:num>
  <w:num w:numId="47">
    <w:abstractNumId w:val="35"/>
  </w:num>
  <w:num w:numId="48">
    <w:abstractNumId w:val="30"/>
  </w:num>
  <w:num w:numId="49">
    <w:abstractNumId w:val="47"/>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A3"/>
    <w:rsid w:val="00030B8F"/>
    <w:rsid w:val="000507D3"/>
    <w:rsid w:val="000531CB"/>
    <w:rsid w:val="000E63C8"/>
    <w:rsid w:val="00250CE7"/>
    <w:rsid w:val="00265058"/>
    <w:rsid w:val="002823AC"/>
    <w:rsid w:val="002E4FE7"/>
    <w:rsid w:val="002F7489"/>
    <w:rsid w:val="003B7ABD"/>
    <w:rsid w:val="003E45C1"/>
    <w:rsid w:val="00427594"/>
    <w:rsid w:val="004A6048"/>
    <w:rsid w:val="00561132"/>
    <w:rsid w:val="005F511D"/>
    <w:rsid w:val="00650B1B"/>
    <w:rsid w:val="006B7865"/>
    <w:rsid w:val="00711C9F"/>
    <w:rsid w:val="007C4DAF"/>
    <w:rsid w:val="008D4023"/>
    <w:rsid w:val="009544AE"/>
    <w:rsid w:val="00992FB8"/>
    <w:rsid w:val="00A221D1"/>
    <w:rsid w:val="00A25B7B"/>
    <w:rsid w:val="00B144A8"/>
    <w:rsid w:val="00B4475C"/>
    <w:rsid w:val="00B56958"/>
    <w:rsid w:val="00BC13E2"/>
    <w:rsid w:val="00BE03D9"/>
    <w:rsid w:val="00C11B7B"/>
    <w:rsid w:val="00C934F9"/>
    <w:rsid w:val="00CE0F15"/>
    <w:rsid w:val="00D05AA6"/>
    <w:rsid w:val="00E47553"/>
    <w:rsid w:val="00E86496"/>
    <w:rsid w:val="00EA23A3"/>
    <w:rsid w:val="00EB03F3"/>
    <w:rsid w:val="00F131CA"/>
    <w:rsid w:val="00F436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2CE7"/>
  <w15:chartTrackingRefBased/>
  <w15:docId w15:val="{B8C18576-082F-4FF6-ACD8-FAD5DEEC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3A3"/>
  </w:style>
  <w:style w:type="paragraph" w:styleId="Heading1">
    <w:name w:val="heading 1"/>
    <w:basedOn w:val="Normal"/>
    <w:next w:val="Normal"/>
    <w:link w:val="Heading1Char"/>
    <w:uiPriority w:val="9"/>
    <w:qFormat/>
    <w:rsid w:val="00BE0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13E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30B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23A3"/>
    <w:pPr>
      <w:ind w:left="720"/>
      <w:contextualSpacing/>
    </w:pPr>
    <w:rPr>
      <w:lang w:val="en-US"/>
    </w:rPr>
  </w:style>
  <w:style w:type="paragraph" w:styleId="NormalWeb">
    <w:name w:val="Normal (Web)"/>
    <w:basedOn w:val="Normal"/>
    <w:uiPriority w:val="99"/>
    <w:semiHidden/>
    <w:unhideWhenUsed/>
    <w:rsid w:val="00E475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BC13E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030B8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E03D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E03D9"/>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C11B7B"/>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C11B7B"/>
    <w:rPr>
      <w:rFonts w:ascii="Arial" w:eastAsia="Arial" w:hAnsi="Arial" w:cs="Arial"/>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732275">
      <w:bodyDiv w:val="1"/>
      <w:marLeft w:val="0"/>
      <w:marRight w:val="0"/>
      <w:marTop w:val="0"/>
      <w:marBottom w:val="0"/>
      <w:divBdr>
        <w:top w:val="none" w:sz="0" w:space="0" w:color="auto"/>
        <w:left w:val="none" w:sz="0" w:space="0" w:color="auto"/>
        <w:bottom w:val="none" w:sz="0" w:space="0" w:color="auto"/>
        <w:right w:val="none" w:sz="0" w:space="0" w:color="auto"/>
      </w:divBdr>
    </w:div>
    <w:div w:id="651451715">
      <w:bodyDiv w:val="1"/>
      <w:marLeft w:val="0"/>
      <w:marRight w:val="0"/>
      <w:marTop w:val="0"/>
      <w:marBottom w:val="0"/>
      <w:divBdr>
        <w:top w:val="none" w:sz="0" w:space="0" w:color="auto"/>
        <w:left w:val="none" w:sz="0" w:space="0" w:color="auto"/>
        <w:bottom w:val="none" w:sz="0" w:space="0" w:color="auto"/>
        <w:right w:val="none" w:sz="0" w:space="0" w:color="auto"/>
      </w:divBdr>
    </w:div>
    <w:div w:id="967518054">
      <w:bodyDiv w:val="1"/>
      <w:marLeft w:val="0"/>
      <w:marRight w:val="0"/>
      <w:marTop w:val="0"/>
      <w:marBottom w:val="0"/>
      <w:divBdr>
        <w:top w:val="none" w:sz="0" w:space="0" w:color="auto"/>
        <w:left w:val="none" w:sz="0" w:space="0" w:color="auto"/>
        <w:bottom w:val="none" w:sz="0" w:space="0" w:color="auto"/>
        <w:right w:val="none" w:sz="0" w:space="0" w:color="auto"/>
      </w:divBdr>
    </w:div>
    <w:div w:id="1037975127">
      <w:bodyDiv w:val="1"/>
      <w:marLeft w:val="0"/>
      <w:marRight w:val="0"/>
      <w:marTop w:val="0"/>
      <w:marBottom w:val="0"/>
      <w:divBdr>
        <w:top w:val="none" w:sz="0" w:space="0" w:color="auto"/>
        <w:left w:val="none" w:sz="0" w:space="0" w:color="auto"/>
        <w:bottom w:val="none" w:sz="0" w:space="0" w:color="auto"/>
        <w:right w:val="none" w:sz="0" w:space="0" w:color="auto"/>
      </w:divBdr>
    </w:div>
    <w:div w:id="1452553161">
      <w:bodyDiv w:val="1"/>
      <w:marLeft w:val="0"/>
      <w:marRight w:val="0"/>
      <w:marTop w:val="0"/>
      <w:marBottom w:val="0"/>
      <w:divBdr>
        <w:top w:val="none" w:sz="0" w:space="0" w:color="auto"/>
        <w:left w:val="none" w:sz="0" w:space="0" w:color="auto"/>
        <w:bottom w:val="none" w:sz="0" w:space="0" w:color="auto"/>
        <w:right w:val="none" w:sz="0" w:space="0" w:color="auto"/>
      </w:divBdr>
    </w:div>
    <w:div w:id="1603605354">
      <w:bodyDiv w:val="1"/>
      <w:marLeft w:val="0"/>
      <w:marRight w:val="0"/>
      <w:marTop w:val="0"/>
      <w:marBottom w:val="0"/>
      <w:divBdr>
        <w:top w:val="none" w:sz="0" w:space="0" w:color="auto"/>
        <w:left w:val="none" w:sz="0" w:space="0" w:color="auto"/>
        <w:bottom w:val="none" w:sz="0" w:space="0" w:color="auto"/>
        <w:right w:val="none" w:sz="0" w:space="0" w:color="auto"/>
      </w:divBdr>
      <w:divsChild>
        <w:div w:id="1667395239">
          <w:marLeft w:val="0"/>
          <w:marRight w:val="0"/>
          <w:marTop w:val="0"/>
          <w:marBottom w:val="0"/>
          <w:divBdr>
            <w:top w:val="none" w:sz="0" w:space="0" w:color="auto"/>
            <w:left w:val="none" w:sz="0" w:space="0" w:color="auto"/>
            <w:bottom w:val="none" w:sz="0" w:space="0" w:color="auto"/>
            <w:right w:val="none" w:sz="0" w:space="0" w:color="auto"/>
          </w:divBdr>
          <w:divsChild>
            <w:div w:id="723405028">
              <w:marLeft w:val="0"/>
              <w:marRight w:val="0"/>
              <w:marTop w:val="0"/>
              <w:marBottom w:val="0"/>
              <w:divBdr>
                <w:top w:val="none" w:sz="0" w:space="0" w:color="auto"/>
                <w:left w:val="none" w:sz="0" w:space="0" w:color="auto"/>
                <w:bottom w:val="none" w:sz="0" w:space="0" w:color="auto"/>
                <w:right w:val="none" w:sz="0" w:space="0" w:color="auto"/>
              </w:divBdr>
              <w:divsChild>
                <w:div w:id="7194745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5863571">
          <w:marLeft w:val="0"/>
          <w:marRight w:val="0"/>
          <w:marTop w:val="0"/>
          <w:marBottom w:val="0"/>
          <w:divBdr>
            <w:top w:val="none" w:sz="0" w:space="0" w:color="auto"/>
            <w:left w:val="none" w:sz="0" w:space="0" w:color="auto"/>
            <w:bottom w:val="none" w:sz="0" w:space="0" w:color="auto"/>
            <w:right w:val="none" w:sz="0" w:space="0" w:color="auto"/>
          </w:divBdr>
          <w:divsChild>
            <w:div w:id="1585144387">
              <w:marLeft w:val="0"/>
              <w:marRight w:val="0"/>
              <w:marTop w:val="0"/>
              <w:marBottom w:val="0"/>
              <w:divBdr>
                <w:top w:val="none" w:sz="0" w:space="0" w:color="auto"/>
                <w:left w:val="none" w:sz="0" w:space="0" w:color="auto"/>
                <w:bottom w:val="none" w:sz="0" w:space="0" w:color="auto"/>
                <w:right w:val="none" w:sz="0" w:space="0" w:color="auto"/>
              </w:divBdr>
              <w:divsChild>
                <w:div w:id="6152183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1345484">
          <w:marLeft w:val="0"/>
          <w:marRight w:val="0"/>
          <w:marTop w:val="0"/>
          <w:marBottom w:val="0"/>
          <w:divBdr>
            <w:top w:val="none" w:sz="0" w:space="0" w:color="auto"/>
            <w:left w:val="none" w:sz="0" w:space="0" w:color="auto"/>
            <w:bottom w:val="none" w:sz="0" w:space="0" w:color="auto"/>
            <w:right w:val="none" w:sz="0" w:space="0" w:color="auto"/>
          </w:divBdr>
          <w:divsChild>
            <w:div w:id="71006810">
              <w:marLeft w:val="0"/>
              <w:marRight w:val="0"/>
              <w:marTop w:val="0"/>
              <w:marBottom w:val="0"/>
              <w:divBdr>
                <w:top w:val="none" w:sz="0" w:space="0" w:color="auto"/>
                <w:left w:val="none" w:sz="0" w:space="0" w:color="auto"/>
                <w:bottom w:val="none" w:sz="0" w:space="0" w:color="auto"/>
                <w:right w:val="none" w:sz="0" w:space="0" w:color="auto"/>
              </w:divBdr>
              <w:divsChild>
                <w:div w:id="616720133">
                  <w:marLeft w:val="-420"/>
                  <w:marRight w:val="0"/>
                  <w:marTop w:val="0"/>
                  <w:marBottom w:val="0"/>
                  <w:divBdr>
                    <w:top w:val="none" w:sz="0" w:space="0" w:color="auto"/>
                    <w:left w:val="none" w:sz="0" w:space="0" w:color="auto"/>
                    <w:bottom w:val="none" w:sz="0" w:space="0" w:color="auto"/>
                    <w:right w:val="none" w:sz="0" w:space="0" w:color="auto"/>
                  </w:divBdr>
                  <w:divsChild>
                    <w:div w:id="993803633">
                      <w:marLeft w:val="0"/>
                      <w:marRight w:val="0"/>
                      <w:marTop w:val="0"/>
                      <w:marBottom w:val="0"/>
                      <w:divBdr>
                        <w:top w:val="none" w:sz="0" w:space="0" w:color="auto"/>
                        <w:left w:val="none" w:sz="0" w:space="0" w:color="auto"/>
                        <w:bottom w:val="none" w:sz="0" w:space="0" w:color="auto"/>
                        <w:right w:val="none" w:sz="0" w:space="0" w:color="auto"/>
                      </w:divBdr>
                      <w:divsChild>
                        <w:div w:id="1679186291">
                          <w:marLeft w:val="0"/>
                          <w:marRight w:val="0"/>
                          <w:marTop w:val="0"/>
                          <w:marBottom w:val="0"/>
                          <w:divBdr>
                            <w:top w:val="none" w:sz="0" w:space="0" w:color="auto"/>
                            <w:left w:val="none" w:sz="0" w:space="0" w:color="auto"/>
                            <w:bottom w:val="none" w:sz="0" w:space="0" w:color="auto"/>
                            <w:right w:val="none" w:sz="0" w:space="0" w:color="auto"/>
                          </w:divBdr>
                          <w:divsChild>
                            <w:div w:id="744297713">
                              <w:marLeft w:val="0"/>
                              <w:marRight w:val="0"/>
                              <w:marTop w:val="0"/>
                              <w:marBottom w:val="0"/>
                              <w:divBdr>
                                <w:top w:val="none" w:sz="0" w:space="0" w:color="auto"/>
                                <w:left w:val="none" w:sz="0" w:space="0" w:color="auto"/>
                                <w:bottom w:val="none" w:sz="0" w:space="0" w:color="auto"/>
                                <w:right w:val="none" w:sz="0" w:space="0" w:color="auto"/>
                              </w:divBdr>
                            </w:div>
                            <w:div w:id="18522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0225">
                  <w:marLeft w:val="-420"/>
                  <w:marRight w:val="0"/>
                  <w:marTop w:val="0"/>
                  <w:marBottom w:val="0"/>
                  <w:divBdr>
                    <w:top w:val="none" w:sz="0" w:space="0" w:color="auto"/>
                    <w:left w:val="none" w:sz="0" w:space="0" w:color="auto"/>
                    <w:bottom w:val="none" w:sz="0" w:space="0" w:color="auto"/>
                    <w:right w:val="none" w:sz="0" w:space="0" w:color="auto"/>
                  </w:divBdr>
                  <w:divsChild>
                    <w:div w:id="205796389">
                      <w:marLeft w:val="0"/>
                      <w:marRight w:val="0"/>
                      <w:marTop w:val="0"/>
                      <w:marBottom w:val="0"/>
                      <w:divBdr>
                        <w:top w:val="none" w:sz="0" w:space="0" w:color="auto"/>
                        <w:left w:val="none" w:sz="0" w:space="0" w:color="auto"/>
                        <w:bottom w:val="none" w:sz="0" w:space="0" w:color="auto"/>
                        <w:right w:val="none" w:sz="0" w:space="0" w:color="auto"/>
                      </w:divBdr>
                      <w:divsChild>
                        <w:div w:id="755786065">
                          <w:marLeft w:val="0"/>
                          <w:marRight w:val="0"/>
                          <w:marTop w:val="0"/>
                          <w:marBottom w:val="0"/>
                          <w:divBdr>
                            <w:top w:val="none" w:sz="0" w:space="0" w:color="auto"/>
                            <w:left w:val="none" w:sz="0" w:space="0" w:color="auto"/>
                            <w:bottom w:val="none" w:sz="0" w:space="0" w:color="auto"/>
                            <w:right w:val="none" w:sz="0" w:space="0" w:color="auto"/>
                          </w:divBdr>
                          <w:divsChild>
                            <w:div w:id="1352877155">
                              <w:marLeft w:val="0"/>
                              <w:marRight w:val="0"/>
                              <w:marTop w:val="0"/>
                              <w:marBottom w:val="0"/>
                              <w:divBdr>
                                <w:top w:val="none" w:sz="0" w:space="0" w:color="auto"/>
                                <w:left w:val="none" w:sz="0" w:space="0" w:color="auto"/>
                                <w:bottom w:val="none" w:sz="0" w:space="0" w:color="auto"/>
                                <w:right w:val="none" w:sz="0" w:space="0" w:color="auto"/>
                              </w:divBdr>
                            </w:div>
                            <w:div w:id="819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5799">
                  <w:marLeft w:val="-420"/>
                  <w:marRight w:val="0"/>
                  <w:marTop w:val="0"/>
                  <w:marBottom w:val="0"/>
                  <w:divBdr>
                    <w:top w:val="none" w:sz="0" w:space="0" w:color="auto"/>
                    <w:left w:val="none" w:sz="0" w:space="0" w:color="auto"/>
                    <w:bottom w:val="none" w:sz="0" w:space="0" w:color="auto"/>
                    <w:right w:val="none" w:sz="0" w:space="0" w:color="auto"/>
                  </w:divBdr>
                  <w:divsChild>
                    <w:div w:id="778961021">
                      <w:marLeft w:val="0"/>
                      <w:marRight w:val="0"/>
                      <w:marTop w:val="0"/>
                      <w:marBottom w:val="0"/>
                      <w:divBdr>
                        <w:top w:val="none" w:sz="0" w:space="0" w:color="auto"/>
                        <w:left w:val="none" w:sz="0" w:space="0" w:color="auto"/>
                        <w:bottom w:val="none" w:sz="0" w:space="0" w:color="auto"/>
                        <w:right w:val="none" w:sz="0" w:space="0" w:color="auto"/>
                      </w:divBdr>
                      <w:divsChild>
                        <w:div w:id="861992">
                          <w:marLeft w:val="0"/>
                          <w:marRight w:val="0"/>
                          <w:marTop w:val="0"/>
                          <w:marBottom w:val="0"/>
                          <w:divBdr>
                            <w:top w:val="none" w:sz="0" w:space="0" w:color="auto"/>
                            <w:left w:val="none" w:sz="0" w:space="0" w:color="auto"/>
                            <w:bottom w:val="none" w:sz="0" w:space="0" w:color="auto"/>
                            <w:right w:val="none" w:sz="0" w:space="0" w:color="auto"/>
                          </w:divBdr>
                          <w:divsChild>
                            <w:div w:id="321201876">
                              <w:marLeft w:val="0"/>
                              <w:marRight w:val="0"/>
                              <w:marTop w:val="0"/>
                              <w:marBottom w:val="0"/>
                              <w:divBdr>
                                <w:top w:val="none" w:sz="0" w:space="0" w:color="auto"/>
                                <w:left w:val="none" w:sz="0" w:space="0" w:color="auto"/>
                                <w:bottom w:val="none" w:sz="0" w:space="0" w:color="auto"/>
                                <w:right w:val="none" w:sz="0" w:space="0" w:color="auto"/>
                              </w:divBdr>
                            </w:div>
                            <w:div w:id="645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927889">
          <w:marLeft w:val="0"/>
          <w:marRight w:val="0"/>
          <w:marTop w:val="0"/>
          <w:marBottom w:val="0"/>
          <w:divBdr>
            <w:top w:val="none" w:sz="0" w:space="0" w:color="auto"/>
            <w:left w:val="none" w:sz="0" w:space="0" w:color="auto"/>
            <w:bottom w:val="none" w:sz="0" w:space="0" w:color="auto"/>
            <w:right w:val="none" w:sz="0" w:space="0" w:color="auto"/>
          </w:divBdr>
          <w:divsChild>
            <w:div w:id="2006778567">
              <w:marLeft w:val="0"/>
              <w:marRight w:val="0"/>
              <w:marTop w:val="0"/>
              <w:marBottom w:val="0"/>
              <w:divBdr>
                <w:top w:val="none" w:sz="0" w:space="0" w:color="auto"/>
                <w:left w:val="none" w:sz="0" w:space="0" w:color="auto"/>
                <w:bottom w:val="none" w:sz="0" w:space="0" w:color="auto"/>
                <w:right w:val="none" w:sz="0" w:space="0" w:color="auto"/>
              </w:divBdr>
              <w:divsChild>
                <w:div w:id="5343191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2904529">
          <w:marLeft w:val="0"/>
          <w:marRight w:val="0"/>
          <w:marTop w:val="0"/>
          <w:marBottom w:val="0"/>
          <w:divBdr>
            <w:top w:val="none" w:sz="0" w:space="0" w:color="auto"/>
            <w:left w:val="none" w:sz="0" w:space="0" w:color="auto"/>
            <w:bottom w:val="none" w:sz="0" w:space="0" w:color="auto"/>
            <w:right w:val="none" w:sz="0" w:space="0" w:color="auto"/>
          </w:divBdr>
          <w:divsChild>
            <w:div w:id="657153545">
              <w:marLeft w:val="0"/>
              <w:marRight w:val="0"/>
              <w:marTop w:val="0"/>
              <w:marBottom w:val="0"/>
              <w:divBdr>
                <w:top w:val="none" w:sz="0" w:space="0" w:color="auto"/>
                <w:left w:val="none" w:sz="0" w:space="0" w:color="auto"/>
                <w:bottom w:val="none" w:sz="0" w:space="0" w:color="auto"/>
                <w:right w:val="none" w:sz="0" w:space="0" w:color="auto"/>
              </w:divBdr>
              <w:divsChild>
                <w:div w:id="118190097">
                  <w:marLeft w:val="-420"/>
                  <w:marRight w:val="0"/>
                  <w:marTop w:val="0"/>
                  <w:marBottom w:val="0"/>
                  <w:divBdr>
                    <w:top w:val="none" w:sz="0" w:space="0" w:color="auto"/>
                    <w:left w:val="none" w:sz="0" w:space="0" w:color="auto"/>
                    <w:bottom w:val="none" w:sz="0" w:space="0" w:color="auto"/>
                    <w:right w:val="none" w:sz="0" w:space="0" w:color="auto"/>
                  </w:divBdr>
                  <w:divsChild>
                    <w:div w:id="2011524067">
                      <w:marLeft w:val="0"/>
                      <w:marRight w:val="0"/>
                      <w:marTop w:val="0"/>
                      <w:marBottom w:val="0"/>
                      <w:divBdr>
                        <w:top w:val="none" w:sz="0" w:space="0" w:color="auto"/>
                        <w:left w:val="none" w:sz="0" w:space="0" w:color="auto"/>
                        <w:bottom w:val="none" w:sz="0" w:space="0" w:color="auto"/>
                        <w:right w:val="none" w:sz="0" w:space="0" w:color="auto"/>
                      </w:divBdr>
                      <w:divsChild>
                        <w:div w:id="1814522544">
                          <w:marLeft w:val="0"/>
                          <w:marRight w:val="0"/>
                          <w:marTop w:val="0"/>
                          <w:marBottom w:val="0"/>
                          <w:divBdr>
                            <w:top w:val="none" w:sz="0" w:space="0" w:color="auto"/>
                            <w:left w:val="none" w:sz="0" w:space="0" w:color="auto"/>
                            <w:bottom w:val="none" w:sz="0" w:space="0" w:color="auto"/>
                            <w:right w:val="none" w:sz="0" w:space="0" w:color="auto"/>
                          </w:divBdr>
                          <w:divsChild>
                            <w:div w:id="1059473088">
                              <w:marLeft w:val="0"/>
                              <w:marRight w:val="0"/>
                              <w:marTop w:val="0"/>
                              <w:marBottom w:val="0"/>
                              <w:divBdr>
                                <w:top w:val="none" w:sz="0" w:space="0" w:color="auto"/>
                                <w:left w:val="none" w:sz="0" w:space="0" w:color="auto"/>
                                <w:bottom w:val="none" w:sz="0" w:space="0" w:color="auto"/>
                                <w:right w:val="none" w:sz="0" w:space="0" w:color="auto"/>
                              </w:divBdr>
                            </w:div>
                            <w:div w:id="15906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2916">
                  <w:marLeft w:val="-420"/>
                  <w:marRight w:val="0"/>
                  <w:marTop w:val="0"/>
                  <w:marBottom w:val="0"/>
                  <w:divBdr>
                    <w:top w:val="none" w:sz="0" w:space="0" w:color="auto"/>
                    <w:left w:val="none" w:sz="0" w:space="0" w:color="auto"/>
                    <w:bottom w:val="none" w:sz="0" w:space="0" w:color="auto"/>
                    <w:right w:val="none" w:sz="0" w:space="0" w:color="auto"/>
                  </w:divBdr>
                  <w:divsChild>
                    <w:div w:id="794107710">
                      <w:marLeft w:val="0"/>
                      <w:marRight w:val="0"/>
                      <w:marTop w:val="0"/>
                      <w:marBottom w:val="0"/>
                      <w:divBdr>
                        <w:top w:val="none" w:sz="0" w:space="0" w:color="auto"/>
                        <w:left w:val="none" w:sz="0" w:space="0" w:color="auto"/>
                        <w:bottom w:val="none" w:sz="0" w:space="0" w:color="auto"/>
                        <w:right w:val="none" w:sz="0" w:space="0" w:color="auto"/>
                      </w:divBdr>
                      <w:divsChild>
                        <w:div w:id="1710764657">
                          <w:marLeft w:val="0"/>
                          <w:marRight w:val="0"/>
                          <w:marTop w:val="0"/>
                          <w:marBottom w:val="0"/>
                          <w:divBdr>
                            <w:top w:val="none" w:sz="0" w:space="0" w:color="auto"/>
                            <w:left w:val="none" w:sz="0" w:space="0" w:color="auto"/>
                            <w:bottom w:val="none" w:sz="0" w:space="0" w:color="auto"/>
                            <w:right w:val="none" w:sz="0" w:space="0" w:color="auto"/>
                          </w:divBdr>
                          <w:divsChild>
                            <w:div w:id="1878347558">
                              <w:marLeft w:val="0"/>
                              <w:marRight w:val="0"/>
                              <w:marTop w:val="0"/>
                              <w:marBottom w:val="0"/>
                              <w:divBdr>
                                <w:top w:val="none" w:sz="0" w:space="0" w:color="auto"/>
                                <w:left w:val="none" w:sz="0" w:space="0" w:color="auto"/>
                                <w:bottom w:val="none" w:sz="0" w:space="0" w:color="auto"/>
                                <w:right w:val="none" w:sz="0" w:space="0" w:color="auto"/>
                              </w:divBdr>
                            </w:div>
                            <w:div w:id="4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2125">
                  <w:marLeft w:val="-420"/>
                  <w:marRight w:val="0"/>
                  <w:marTop w:val="0"/>
                  <w:marBottom w:val="0"/>
                  <w:divBdr>
                    <w:top w:val="none" w:sz="0" w:space="0" w:color="auto"/>
                    <w:left w:val="none" w:sz="0" w:space="0" w:color="auto"/>
                    <w:bottom w:val="none" w:sz="0" w:space="0" w:color="auto"/>
                    <w:right w:val="none" w:sz="0" w:space="0" w:color="auto"/>
                  </w:divBdr>
                  <w:divsChild>
                    <w:div w:id="1956789631">
                      <w:marLeft w:val="0"/>
                      <w:marRight w:val="0"/>
                      <w:marTop w:val="0"/>
                      <w:marBottom w:val="0"/>
                      <w:divBdr>
                        <w:top w:val="none" w:sz="0" w:space="0" w:color="auto"/>
                        <w:left w:val="none" w:sz="0" w:space="0" w:color="auto"/>
                        <w:bottom w:val="none" w:sz="0" w:space="0" w:color="auto"/>
                        <w:right w:val="none" w:sz="0" w:space="0" w:color="auto"/>
                      </w:divBdr>
                      <w:divsChild>
                        <w:div w:id="1157260925">
                          <w:marLeft w:val="0"/>
                          <w:marRight w:val="0"/>
                          <w:marTop w:val="0"/>
                          <w:marBottom w:val="0"/>
                          <w:divBdr>
                            <w:top w:val="none" w:sz="0" w:space="0" w:color="auto"/>
                            <w:left w:val="none" w:sz="0" w:space="0" w:color="auto"/>
                            <w:bottom w:val="none" w:sz="0" w:space="0" w:color="auto"/>
                            <w:right w:val="none" w:sz="0" w:space="0" w:color="auto"/>
                          </w:divBdr>
                          <w:divsChild>
                            <w:div w:id="1695841415">
                              <w:marLeft w:val="0"/>
                              <w:marRight w:val="0"/>
                              <w:marTop w:val="0"/>
                              <w:marBottom w:val="0"/>
                              <w:divBdr>
                                <w:top w:val="none" w:sz="0" w:space="0" w:color="auto"/>
                                <w:left w:val="none" w:sz="0" w:space="0" w:color="auto"/>
                                <w:bottom w:val="none" w:sz="0" w:space="0" w:color="auto"/>
                                <w:right w:val="none" w:sz="0" w:space="0" w:color="auto"/>
                              </w:divBdr>
                            </w:div>
                            <w:div w:id="131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8417">
                  <w:marLeft w:val="-420"/>
                  <w:marRight w:val="0"/>
                  <w:marTop w:val="0"/>
                  <w:marBottom w:val="0"/>
                  <w:divBdr>
                    <w:top w:val="none" w:sz="0" w:space="0" w:color="auto"/>
                    <w:left w:val="none" w:sz="0" w:space="0" w:color="auto"/>
                    <w:bottom w:val="none" w:sz="0" w:space="0" w:color="auto"/>
                    <w:right w:val="none" w:sz="0" w:space="0" w:color="auto"/>
                  </w:divBdr>
                  <w:divsChild>
                    <w:div w:id="360863219">
                      <w:marLeft w:val="0"/>
                      <w:marRight w:val="0"/>
                      <w:marTop w:val="0"/>
                      <w:marBottom w:val="0"/>
                      <w:divBdr>
                        <w:top w:val="none" w:sz="0" w:space="0" w:color="auto"/>
                        <w:left w:val="none" w:sz="0" w:space="0" w:color="auto"/>
                        <w:bottom w:val="none" w:sz="0" w:space="0" w:color="auto"/>
                        <w:right w:val="none" w:sz="0" w:space="0" w:color="auto"/>
                      </w:divBdr>
                      <w:divsChild>
                        <w:div w:id="948393644">
                          <w:marLeft w:val="0"/>
                          <w:marRight w:val="0"/>
                          <w:marTop w:val="0"/>
                          <w:marBottom w:val="0"/>
                          <w:divBdr>
                            <w:top w:val="none" w:sz="0" w:space="0" w:color="auto"/>
                            <w:left w:val="none" w:sz="0" w:space="0" w:color="auto"/>
                            <w:bottom w:val="none" w:sz="0" w:space="0" w:color="auto"/>
                            <w:right w:val="none" w:sz="0" w:space="0" w:color="auto"/>
                          </w:divBdr>
                          <w:divsChild>
                            <w:div w:id="1495604324">
                              <w:marLeft w:val="0"/>
                              <w:marRight w:val="0"/>
                              <w:marTop w:val="0"/>
                              <w:marBottom w:val="0"/>
                              <w:divBdr>
                                <w:top w:val="none" w:sz="0" w:space="0" w:color="auto"/>
                                <w:left w:val="none" w:sz="0" w:space="0" w:color="auto"/>
                                <w:bottom w:val="none" w:sz="0" w:space="0" w:color="auto"/>
                                <w:right w:val="none" w:sz="0" w:space="0" w:color="auto"/>
                              </w:divBdr>
                            </w:div>
                            <w:div w:id="11958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8592">
                  <w:marLeft w:val="-420"/>
                  <w:marRight w:val="0"/>
                  <w:marTop w:val="0"/>
                  <w:marBottom w:val="0"/>
                  <w:divBdr>
                    <w:top w:val="none" w:sz="0" w:space="0" w:color="auto"/>
                    <w:left w:val="none" w:sz="0" w:space="0" w:color="auto"/>
                    <w:bottom w:val="none" w:sz="0" w:space="0" w:color="auto"/>
                    <w:right w:val="none" w:sz="0" w:space="0" w:color="auto"/>
                  </w:divBdr>
                  <w:divsChild>
                    <w:div w:id="1183275444">
                      <w:marLeft w:val="0"/>
                      <w:marRight w:val="0"/>
                      <w:marTop w:val="0"/>
                      <w:marBottom w:val="0"/>
                      <w:divBdr>
                        <w:top w:val="none" w:sz="0" w:space="0" w:color="auto"/>
                        <w:left w:val="none" w:sz="0" w:space="0" w:color="auto"/>
                        <w:bottom w:val="none" w:sz="0" w:space="0" w:color="auto"/>
                        <w:right w:val="none" w:sz="0" w:space="0" w:color="auto"/>
                      </w:divBdr>
                      <w:divsChild>
                        <w:div w:id="464662626">
                          <w:marLeft w:val="0"/>
                          <w:marRight w:val="0"/>
                          <w:marTop w:val="0"/>
                          <w:marBottom w:val="0"/>
                          <w:divBdr>
                            <w:top w:val="none" w:sz="0" w:space="0" w:color="auto"/>
                            <w:left w:val="none" w:sz="0" w:space="0" w:color="auto"/>
                            <w:bottom w:val="none" w:sz="0" w:space="0" w:color="auto"/>
                            <w:right w:val="none" w:sz="0" w:space="0" w:color="auto"/>
                          </w:divBdr>
                          <w:divsChild>
                            <w:div w:id="1598516624">
                              <w:marLeft w:val="0"/>
                              <w:marRight w:val="0"/>
                              <w:marTop w:val="0"/>
                              <w:marBottom w:val="0"/>
                              <w:divBdr>
                                <w:top w:val="none" w:sz="0" w:space="0" w:color="auto"/>
                                <w:left w:val="none" w:sz="0" w:space="0" w:color="auto"/>
                                <w:bottom w:val="none" w:sz="0" w:space="0" w:color="auto"/>
                                <w:right w:val="none" w:sz="0" w:space="0" w:color="auto"/>
                              </w:divBdr>
                            </w:div>
                            <w:div w:id="14231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842918">
          <w:marLeft w:val="0"/>
          <w:marRight w:val="0"/>
          <w:marTop w:val="0"/>
          <w:marBottom w:val="0"/>
          <w:divBdr>
            <w:top w:val="none" w:sz="0" w:space="0" w:color="auto"/>
            <w:left w:val="none" w:sz="0" w:space="0" w:color="auto"/>
            <w:bottom w:val="none" w:sz="0" w:space="0" w:color="auto"/>
            <w:right w:val="none" w:sz="0" w:space="0" w:color="auto"/>
          </w:divBdr>
          <w:divsChild>
            <w:div w:id="1635600493">
              <w:marLeft w:val="0"/>
              <w:marRight w:val="0"/>
              <w:marTop w:val="0"/>
              <w:marBottom w:val="0"/>
              <w:divBdr>
                <w:top w:val="none" w:sz="0" w:space="0" w:color="auto"/>
                <w:left w:val="none" w:sz="0" w:space="0" w:color="auto"/>
                <w:bottom w:val="none" w:sz="0" w:space="0" w:color="auto"/>
                <w:right w:val="none" w:sz="0" w:space="0" w:color="auto"/>
              </w:divBdr>
              <w:divsChild>
                <w:div w:id="21263813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0031933">
          <w:marLeft w:val="0"/>
          <w:marRight w:val="0"/>
          <w:marTop w:val="0"/>
          <w:marBottom w:val="0"/>
          <w:divBdr>
            <w:top w:val="none" w:sz="0" w:space="0" w:color="auto"/>
            <w:left w:val="none" w:sz="0" w:space="0" w:color="auto"/>
            <w:bottom w:val="none" w:sz="0" w:space="0" w:color="auto"/>
            <w:right w:val="none" w:sz="0" w:space="0" w:color="auto"/>
          </w:divBdr>
          <w:divsChild>
            <w:div w:id="1770662805">
              <w:marLeft w:val="0"/>
              <w:marRight w:val="0"/>
              <w:marTop w:val="0"/>
              <w:marBottom w:val="0"/>
              <w:divBdr>
                <w:top w:val="none" w:sz="0" w:space="0" w:color="auto"/>
                <w:left w:val="none" w:sz="0" w:space="0" w:color="auto"/>
                <w:bottom w:val="none" w:sz="0" w:space="0" w:color="auto"/>
                <w:right w:val="none" w:sz="0" w:space="0" w:color="auto"/>
              </w:divBdr>
            </w:div>
          </w:divsChild>
        </w:div>
        <w:div w:id="1229344056">
          <w:marLeft w:val="0"/>
          <w:marRight w:val="0"/>
          <w:marTop w:val="0"/>
          <w:marBottom w:val="0"/>
          <w:divBdr>
            <w:top w:val="none" w:sz="0" w:space="0" w:color="auto"/>
            <w:left w:val="none" w:sz="0" w:space="0" w:color="auto"/>
            <w:bottom w:val="none" w:sz="0" w:space="0" w:color="auto"/>
            <w:right w:val="none" w:sz="0" w:space="0" w:color="auto"/>
          </w:divBdr>
          <w:divsChild>
            <w:div w:id="1147162651">
              <w:marLeft w:val="0"/>
              <w:marRight w:val="0"/>
              <w:marTop w:val="0"/>
              <w:marBottom w:val="0"/>
              <w:divBdr>
                <w:top w:val="none" w:sz="0" w:space="0" w:color="auto"/>
                <w:left w:val="none" w:sz="0" w:space="0" w:color="auto"/>
                <w:bottom w:val="none" w:sz="0" w:space="0" w:color="auto"/>
                <w:right w:val="none" w:sz="0" w:space="0" w:color="auto"/>
              </w:divBdr>
              <w:divsChild>
                <w:div w:id="3095562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7453613">
          <w:marLeft w:val="0"/>
          <w:marRight w:val="0"/>
          <w:marTop w:val="0"/>
          <w:marBottom w:val="0"/>
          <w:divBdr>
            <w:top w:val="none" w:sz="0" w:space="0" w:color="auto"/>
            <w:left w:val="none" w:sz="0" w:space="0" w:color="auto"/>
            <w:bottom w:val="none" w:sz="0" w:space="0" w:color="auto"/>
            <w:right w:val="none" w:sz="0" w:space="0" w:color="auto"/>
          </w:divBdr>
          <w:divsChild>
            <w:div w:id="980495865">
              <w:marLeft w:val="0"/>
              <w:marRight w:val="0"/>
              <w:marTop w:val="0"/>
              <w:marBottom w:val="0"/>
              <w:divBdr>
                <w:top w:val="none" w:sz="0" w:space="0" w:color="auto"/>
                <w:left w:val="none" w:sz="0" w:space="0" w:color="auto"/>
                <w:bottom w:val="none" w:sz="0" w:space="0" w:color="auto"/>
                <w:right w:val="none" w:sz="0" w:space="0" w:color="auto"/>
              </w:divBdr>
              <w:divsChild>
                <w:div w:id="1525167954">
                  <w:marLeft w:val="-420"/>
                  <w:marRight w:val="0"/>
                  <w:marTop w:val="0"/>
                  <w:marBottom w:val="0"/>
                  <w:divBdr>
                    <w:top w:val="none" w:sz="0" w:space="0" w:color="auto"/>
                    <w:left w:val="none" w:sz="0" w:space="0" w:color="auto"/>
                    <w:bottom w:val="none" w:sz="0" w:space="0" w:color="auto"/>
                    <w:right w:val="none" w:sz="0" w:space="0" w:color="auto"/>
                  </w:divBdr>
                  <w:divsChild>
                    <w:div w:id="2021808967">
                      <w:marLeft w:val="0"/>
                      <w:marRight w:val="0"/>
                      <w:marTop w:val="0"/>
                      <w:marBottom w:val="0"/>
                      <w:divBdr>
                        <w:top w:val="none" w:sz="0" w:space="0" w:color="auto"/>
                        <w:left w:val="none" w:sz="0" w:space="0" w:color="auto"/>
                        <w:bottom w:val="none" w:sz="0" w:space="0" w:color="auto"/>
                        <w:right w:val="none" w:sz="0" w:space="0" w:color="auto"/>
                      </w:divBdr>
                      <w:divsChild>
                        <w:div w:id="455147560">
                          <w:marLeft w:val="0"/>
                          <w:marRight w:val="0"/>
                          <w:marTop w:val="0"/>
                          <w:marBottom w:val="0"/>
                          <w:divBdr>
                            <w:top w:val="none" w:sz="0" w:space="0" w:color="auto"/>
                            <w:left w:val="none" w:sz="0" w:space="0" w:color="auto"/>
                            <w:bottom w:val="none" w:sz="0" w:space="0" w:color="auto"/>
                            <w:right w:val="none" w:sz="0" w:space="0" w:color="auto"/>
                          </w:divBdr>
                          <w:divsChild>
                            <w:div w:id="1346663712">
                              <w:marLeft w:val="0"/>
                              <w:marRight w:val="0"/>
                              <w:marTop w:val="0"/>
                              <w:marBottom w:val="0"/>
                              <w:divBdr>
                                <w:top w:val="none" w:sz="0" w:space="0" w:color="auto"/>
                                <w:left w:val="none" w:sz="0" w:space="0" w:color="auto"/>
                                <w:bottom w:val="none" w:sz="0" w:space="0" w:color="auto"/>
                                <w:right w:val="none" w:sz="0" w:space="0" w:color="auto"/>
                              </w:divBdr>
                            </w:div>
                            <w:div w:id="18766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2509">
                  <w:marLeft w:val="-420"/>
                  <w:marRight w:val="0"/>
                  <w:marTop w:val="0"/>
                  <w:marBottom w:val="0"/>
                  <w:divBdr>
                    <w:top w:val="none" w:sz="0" w:space="0" w:color="auto"/>
                    <w:left w:val="none" w:sz="0" w:space="0" w:color="auto"/>
                    <w:bottom w:val="none" w:sz="0" w:space="0" w:color="auto"/>
                    <w:right w:val="none" w:sz="0" w:space="0" w:color="auto"/>
                  </w:divBdr>
                  <w:divsChild>
                    <w:div w:id="347760932">
                      <w:marLeft w:val="0"/>
                      <w:marRight w:val="0"/>
                      <w:marTop w:val="0"/>
                      <w:marBottom w:val="0"/>
                      <w:divBdr>
                        <w:top w:val="none" w:sz="0" w:space="0" w:color="auto"/>
                        <w:left w:val="none" w:sz="0" w:space="0" w:color="auto"/>
                        <w:bottom w:val="none" w:sz="0" w:space="0" w:color="auto"/>
                        <w:right w:val="none" w:sz="0" w:space="0" w:color="auto"/>
                      </w:divBdr>
                      <w:divsChild>
                        <w:div w:id="752969756">
                          <w:marLeft w:val="0"/>
                          <w:marRight w:val="0"/>
                          <w:marTop w:val="0"/>
                          <w:marBottom w:val="0"/>
                          <w:divBdr>
                            <w:top w:val="none" w:sz="0" w:space="0" w:color="auto"/>
                            <w:left w:val="none" w:sz="0" w:space="0" w:color="auto"/>
                            <w:bottom w:val="none" w:sz="0" w:space="0" w:color="auto"/>
                            <w:right w:val="none" w:sz="0" w:space="0" w:color="auto"/>
                          </w:divBdr>
                          <w:divsChild>
                            <w:div w:id="1399012898">
                              <w:marLeft w:val="0"/>
                              <w:marRight w:val="0"/>
                              <w:marTop w:val="0"/>
                              <w:marBottom w:val="0"/>
                              <w:divBdr>
                                <w:top w:val="none" w:sz="0" w:space="0" w:color="auto"/>
                                <w:left w:val="none" w:sz="0" w:space="0" w:color="auto"/>
                                <w:bottom w:val="none" w:sz="0" w:space="0" w:color="auto"/>
                                <w:right w:val="none" w:sz="0" w:space="0" w:color="auto"/>
                              </w:divBdr>
                            </w:div>
                            <w:div w:id="7191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481">
          <w:marLeft w:val="0"/>
          <w:marRight w:val="0"/>
          <w:marTop w:val="0"/>
          <w:marBottom w:val="0"/>
          <w:divBdr>
            <w:top w:val="none" w:sz="0" w:space="0" w:color="auto"/>
            <w:left w:val="none" w:sz="0" w:space="0" w:color="auto"/>
            <w:bottom w:val="none" w:sz="0" w:space="0" w:color="auto"/>
            <w:right w:val="none" w:sz="0" w:space="0" w:color="auto"/>
          </w:divBdr>
          <w:divsChild>
            <w:div w:id="1109858343">
              <w:marLeft w:val="0"/>
              <w:marRight w:val="0"/>
              <w:marTop w:val="0"/>
              <w:marBottom w:val="0"/>
              <w:divBdr>
                <w:top w:val="none" w:sz="0" w:space="0" w:color="auto"/>
                <w:left w:val="none" w:sz="0" w:space="0" w:color="auto"/>
                <w:bottom w:val="none" w:sz="0" w:space="0" w:color="auto"/>
                <w:right w:val="none" w:sz="0" w:space="0" w:color="auto"/>
              </w:divBdr>
              <w:divsChild>
                <w:div w:id="1763641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5775984">
          <w:marLeft w:val="0"/>
          <w:marRight w:val="0"/>
          <w:marTop w:val="0"/>
          <w:marBottom w:val="0"/>
          <w:divBdr>
            <w:top w:val="none" w:sz="0" w:space="0" w:color="auto"/>
            <w:left w:val="none" w:sz="0" w:space="0" w:color="auto"/>
            <w:bottom w:val="none" w:sz="0" w:space="0" w:color="auto"/>
            <w:right w:val="none" w:sz="0" w:space="0" w:color="auto"/>
          </w:divBdr>
          <w:divsChild>
            <w:div w:id="732197481">
              <w:marLeft w:val="0"/>
              <w:marRight w:val="0"/>
              <w:marTop w:val="0"/>
              <w:marBottom w:val="0"/>
              <w:divBdr>
                <w:top w:val="none" w:sz="0" w:space="0" w:color="auto"/>
                <w:left w:val="none" w:sz="0" w:space="0" w:color="auto"/>
                <w:bottom w:val="none" w:sz="0" w:space="0" w:color="auto"/>
                <w:right w:val="none" w:sz="0" w:space="0" w:color="auto"/>
              </w:divBdr>
              <w:divsChild>
                <w:div w:id="279730791">
                  <w:marLeft w:val="-420"/>
                  <w:marRight w:val="0"/>
                  <w:marTop w:val="0"/>
                  <w:marBottom w:val="0"/>
                  <w:divBdr>
                    <w:top w:val="none" w:sz="0" w:space="0" w:color="auto"/>
                    <w:left w:val="none" w:sz="0" w:space="0" w:color="auto"/>
                    <w:bottom w:val="none" w:sz="0" w:space="0" w:color="auto"/>
                    <w:right w:val="none" w:sz="0" w:space="0" w:color="auto"/>
                  </w:divBdr>
                  <w:divsChild>
                    <w:div w:id="137578231">
                      <w:marLeft w:val="0"/>
                      <w:marRight w:val="0"/>
                      <w:marTop w:val="0"/>
                      <w:marBottom w:val="0"/>
                      <w:divBdr>
                        <w:top w:val="none" w:sz="0" w:space="0" w:color="auto"/>
                        <w:left w:val="none" w:sz="0" w:space="0" w:color="auto"/>
                        <w:bottom w:val="none" w:sz="0" w:space="0" w:color="auto"/>
                        <w:right w:val="none" w:sz="0" w:space="0" w:color="auto"/>
                      </w:divBdr>
                      <w:divsChild>
                        <w:div w:id="2098167543">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 w:id="20862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5790">
                  <w:marLeft w:val="-420"/>
                  <w:marRight w:val="0"/>
                  <w:marTop w:val="0"/>
                  <w:marBottom w:val="0"/>
                  <w:divBdr>
                    <w:top w:val="none" w:sz="0" w:space="0" w:color="auto"/>
                    <w:left w:val="none" w:sz="0" w:space="0" w:color="auto"/>
                    <w:bottom w:val="none" w:sz="0" w:space="0" w:color="auto"/>
                    <w:right w:val="none" w:sz="0" w:space="0" w:color="auto"/>
                  </w:divBdr>
                  <w:divsChild>
                    <w:div w:id="2047558424">
                      <w:marLeft w:val="0"/>
                      <w:marRight w:val="0"/>
                      <w:marTop w:val="0"/>
                      <w:marBottom w:val="0"/>
                      <w:divBdr>
                        <w:top w:val="none" w:sz="0" w:space="0" w:color="auto"/>
                        <w:left w:val="none" w:sz="0" w:space="0" w:color="auto"/>
                        <w:bottom w:val="none" w:sz="0" w:space="0" w:color="auto"/>
                        <w:right w:val="none" w:sz="0" w:space="0" w:color="auto"/>
                      </w:divBdr>
                      <w:divsChild>
                        <w:div w:id="2116096588">
                          <w:marLeft w:val="0"/>
                          <w:marRight w:val="0"/>
                          <w:marTop w:val="0"/>
                          <w:marBottom w:val="0"/>
                          <w:divBdr>
                            <w:top w:val="none" w:sz="0" w:space="0" w:color="auto"/>
                            <w:left w:val="none" w:sz="0" w:space="0" w:color="auto"/>
                            <w:bottom w:val="none" w:sz="0" w:space="0" w:color="auto"/>
                            <w:right w:val="none" w:sz="0" w:space="0" w:color="auto"/>
                          </w:divBdr>
                          <w:divsChild>
                            <w:div w:id="1212578001">
                              <w:marLeft w:val="0"/>
                              <w:marRight w:val="0"/>
                              <w:marTop w:val="0"/>
                              <w:marBottom w:val="0"/>
                              <w:divBdr>
                                <w:top w:val="none" w:sz="0" w:space="0" w:color="auto"/>
                                <w:left w:val="none" w:sz="0" w:space="0" w:color="auto"/>
                                <w:bottom w:val="none" w:sz="0" w:space="0" w:color="auto"/>
                                <w:right w:val="none" w:sz="0" w:space="0" w:color="auto"/>
                              </w:divBdr>
                            </w:div>
                            <w:div w:id="4022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9169">
                  <w:marLeft w:val="-420"/>
                  <w:marRight w:val="0"/>
                  <w:marTop w:val="0"/>
                  <w:marBottom w:val="0"/>
                  <w:divBdr>
                    <w:top w:val="none" w:sz="0" w:space="0" w:color="auto"/>
                    <w:left w:val="none" w:sz="0" w:space="0" w:color="auto"/>
                    <w:bottom w:val="none" w:sz="0" w:space="0" w:color="auto"/>
                    <w:right w:val="none" w:sz="0" w:space="0" w:color="auto"/>
                  </w:divBdr>
                  <w:divsChild>
                    <w:div w:id="80302434">
                      <w:marLeft w:val="0"/>
                      <w:marRight w:val="0"/>
                      <w:marTop w:val="0"/>
                      <w:marBottom w:val="0"/>
                      <w:divBdr>
                        <w:top w:val="none" w:sz="0" w:space="0" w:color="auto"/>
                        <w:left w:val="none" w:sz="0" w:space="0" w:color="auto"/>
                        <w:bottom w:val="none" w:sz="0" w:space="0" w:color="auto"/>
                        <w:right w:val="none" w:sz="0" w:space="0" w:color="auto"/>
                      </w:divBdr>
                      <w:divsChild>
                        <w:div w:id="81269748">
                          <w:marLeft w:val="0"/>
                          <w:marRight w:val="0"/>
                          <w:marTop w:val="0"/>
                          <w:marBottom w:val="0"/>
                          <w:divBdr>
                            <w:top w:val="none" w:sz="0" w:space="0" w:color="auto"/>
                            <w:left w:val="none" w:sz="0" w:space="0" w:color="auto"/>
                            <w:bottom w:val="none" w:sz="0" w:space="0" w:color="auto"/>
                            <w:right w:val="none" w:sz="0" w:space="0" w:color="auto"/>
                          </w:divBdr>
                          <w:divsChild>
                            <w:div w:id="402525789">
                              <w:marLeft w:val="0"/>
                              <w:marRight w:val="0"/>
                              <w:marTop w:val="0"/>
                              <w:marBottom w:val="0"/>
                              <w:divBdr>
                                <w:top w:val="none" w:sz="0" w:space="0" w:color="auto"/>
                                <w:left w:val="none" w:sz="0" w:space="0" w:color="auto"/>
                                <w:bottom w:val="none" w:sz="0" w:space="0" w:color="auto"/>
                                <w:right w:val="none" w:sz="0" w:space="0" w:color="auto"/>
                              </w:divBdr>
                            </w:div>
                            <w:div w:id="2758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28518">
          <w:marLeft w:val="0"/>
          <w:marRight w:val="0"/>
          <w:marTop w:val="0"/>
          <w:marBottom w:val="0"/>
          <w:divBdr>
            <w:top w:val="none" w:sz="0" w:space="0" w:color="auto"/>
            <w:left w:val="none" w:sz="0" w:space="0" w:color="auto"/>
            <w:bottom w:val="none" w:sz="0" w:space="0" w:color="auto"/>
            <w:right w:val="none" w:sz="0" w:space="0" w:color="auto"/>
          </w:divBdr>
          <w:divsChild>
            <w:div w:id="1495028546">
              <w:marLeft w:val="0"/>
              <w:marRight w:val="0"/>
              <w:marTop w:val="0"/>
              <w:marBottom w:val="0"/>
              <w:divBdr>
                <w:top w:val="none" w:sz="0" w:space="0" w:color="auto"/>
                <w:left w:val="none" w:sz="0" w:space="0" w:color="auto"/>
                <w:bottom w:val="none" w:sz="0" w:space="0" w:color="auto"/>
                <w:right w:val="none" w:sz="0" w:space="0" w:color="auto"/>
              </w:divBdr>
              <w:divsChild>
                <w:div w:id="1336956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1651596">
          <w:marLeft w:val="0"/>
          <w:marRight w:val="0"/>
          <w:marTop w:val="0"/>
          <w:marBottom w:val="0"/>
          <w:divBdr>
            <w:top w:val="none" w:sz="0" w:space="0" w:color="auto"/>
            <w:left w:val="none" w:sz="0" w:space="0" w:color="auto"/>
            <w:bottom w:val="none" w:sz="0" w:space="0" w:color="auto"/>
            <w:right w:val="none" w:sz="0" w:space="0" w:color="auto"/>
          </w:divBdr>
          <w:divsChild>
            <w:div w:id="13912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955">
      <w:bodyDiv w:val="1"/>
      <w:marLeft w:val="0"/>
      <w:marRight w:val="0"/>
      <w:marTop w:val="0"/>
      <w:marBottom w:val="0"/>
      <w:divBdr>
        <w:top w:val="none" w:sz="0" w:space="0" w:color="auto"/>
        <w:left w:val="none" w:sz="0" w:space="0" w:color="auto"/>
        <w:bottom w:val="none" w:sz="0" w:space="0" w:color="auto"/>
        <w:right w:val="none" w:sz="0" w:space="0" w:color="auto"/>
      </w:divBdr>
      <w:divsChild>
        <w:div w:id="1170633907">
          <w:marLeft w:val="0"/>
          <w:marRight w:val="0"/>
          <w:marTop w:val="0"/>
          <w:marBottom w:val="0"/>
          <w:divBdr>
            <w:top w:val="none" w:sz="0" w:space="0" w:color="auto"/>
            <w:left w:val="none" w:sz="0" w:space="0" w:color="auto"/>
            <w:bottom w:val="none" w:sz="0" w:space="0" w:color="auto"/>
            <w:right w:val="none" w:sz="0" w:space="0" w:color="auto"/>
          </w:divBdr>
          <w:divsChild>
            <w:div w:id="1696732984">
              <w:marLeft w:val="0"/>
              <w:marRight w:val="0"/>
              <w:marTop w:val="0"/>
              <w:marBottom w:val="0"/>
              <w:divBdr>
                <w:top w:val="none" w:sz="0" w:space="0" w:color="auto"/>
                <w:left w:val="none" w:sz="0" w:space="0" w:color="auto"/>
                <w:bottom w:val="none" w:sz="0" w:space="0" w:color="auto"/>
                <w:right w:val="none" w:sz="0" w:space="0" w:color="auto"/>
              </w:divBdr>
            </w:div>
          </w:divsChild>
        </w:div>
        <w:div w:id="873928261">
          <w:marLeft w:val="0"/>
          <w:marRight w:val="0"/>
          <w:marTop w:val="0"/>
          <w:marBottom w:val="0"/>
          <w:divBdr>
            <w:top w:val="none" w:sz="0" w:space="0" w:color="auto"/>
            <w:left w:val="none" w:sz="0" w:space="0" w:color="auto"/>
            <w:bottom w:val="none" w:sz="0" w:space="0" w:color="auto"/>
            <w:right w:val="none" w:sz="0" w:space="0" w:color="auto"/>
          </w:divBdr>
          <w:divsChild>
            <w:div w:id="6894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541">
      <w:bodyDiv w:val="1"/>
      <w:marLeft w:val="0"/>
      <w:marRight w:val="0"/>
      <w:marTop w:val="0"/>
      <w:marBottom w:val="0"/>
      <w:divBdr>
        <w:top w:val="none" w:sz="0" w:space="0" w:color="auto"/>
        <w:left w:val="none" w:sz="0" w:space="0" w:color="auto"/>
        <w:bottom w:val="none" w:sz="0" w:space="0" w:color="auto"/>
        <w:right w:val="none" w:sz="0" w:space="0" w:color="auto"/>
      </w:divBdr>
      <w:divsChild>
        <w:div w:id="205029316">
          <w:marLeft w:val="0"/>
          <w:marRight w:val="0"/>
          <w:marTop w:val="0"/>
          <w:marBottom w:val="0"/>
          <w:divBdr>
            <w:top w:val="none" w:sz="0" w:space="0" w:color="auto"/>
            <w:left w:val="none" w:sz="0" w:space="0" w:color="auto"/>
            <w:bottom w:val="none" w:sz="0" w:space="0" w:color="auto"/>
            <w:right w:val="none" w:sz="0" w:space="0" w:color="auto"/>
          </w:divBdr>
          <w:divsChild>
            <w:div w:id="2005476919">
              <w:marLeft w:val="0"/>
              <w:marRight w:val="0"/>
              <w:marTop w:val="0"/>
              <w:marBottom w:val="0"/>
              <w:divBdr>
                <w:top w:val="none" w:sz="0" w:space="0" w:color="auto"/>
                <w:left w:val="none" w:sz="0" w:space="0" w:color="auto"/>
                <w:bottom w:val="none" w:sz="0" w:space="0" w:color="auto"/>
                <w:right w:val="none" w:sz="0" w:space="0" w:color="auto"/>
              </w:divBdr>
              <w:divsChild>
                <w:div w:id="6819805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0015833">
          <w:marLeft w:val="0"/>
          <w:marRight w:val="0"/>
          <w:marTop w:val="0"/>
          <w:marBottom w:val="0"/>
          <w:divBdr>
            <w:top w:val="none" w:sz="0" w:space="0" w:color="auto"/>
            <w:left w:val="none" w:sz="0" w:space="0" w:color="auto"/>
            <w:bottom w:val="none" w:sz="0" w:space="0" w:color="auto"/>
            <w:right w:val="none" w:sz="0" w:space="0" w:color="auto"/>
          </w:divBdr>
          <w:divsChild>
            <w:div w:id="611984813">
              <w:marLeft w:val="0"/>
              <w:marRight w:val="0"/>
              <w:marTop w:val="0"/>
              <w:marBottom w:val="0"/>
              <w:divBdr>
                <w:top w:val="none" w:sz="0" w:space="0" w:color="auto"/>
                <w:left w:val="none" w:sz="0" w:space="0" w:color="auto"/>
                <w:bottom w:val="none" w:sz="0" w:space="0" w:color="auto"/>
                <w:right w:val="none" w:sz="0" w:space="0" w:color="auto"/>
              </w:divBdr>
              <w:divsChild>
                <w:div w:id="9466183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3798427">
          <w:marLeft w:val="0"/>
          <w:marRight w:val="0"/>
          <w:marTop w:val="0"/>
          <w:marBottom w:val="0"/>
          <w:divBdr>
            <w:top w:val="none" w:sz="0" w:space="0" w:color="auto"/>
            <w:left w:val="none" w:sz="0" w:space="0" w:color="auto"/>
            <w:bottom w:val="none" w:sz="0" w:space="0" w:color="auto"/>
            <w:right w:val="none" w:sz="0" w:space="0" w:color="auto"/>
          </w:divBdr>
          <w:divsChild>
            <w:div w:id="1228147084">
              <w:marLeft w:val="0"/>
              <w:marRight w:val="0"/>
              <w:marTop w:val="0"/>
              <w:marBottom w:val="0"/>
              <w:divBdr>
                <w:top w:val="none" w:sz="0" w:space="0" w:color="auto"/>
                <w:left w:val="none" w:sz="0" w:space="0" w:color="auto"/>
                <w:bottom w:val="none" w:sz="0" w:space="0" w:color="auto"/>
                <w:right w:val="none" w:sz="0" w:space="0" w:color="auto"/>
              </w:divBdr>
              <w:divsChild>
                <w:div w:id="1918323690">
                  <w:marLeft w:val="-420"/>
                  <w:marRight w:val="0"/>
                  <w:marTop w:val="0"/>
                  <w:marBottom w:val="0"/>
                  <w:divBdr>
                    <w:top w:val="none" w:sz="0" w:space="0" w:color="auto"/>
                    <w:left w:val="none" w:sz="0" w:space="0" w:color="auto"/>
                    <w:bottom w:val="none" w:sz="0" w:space="0" w:color="auto"/>
                    <w:right w:val="none" w:sz="0" w:space="0" w:color="auto"/>
                  </w:divBdr>
                  <w:divsChild>
                    <w:div w:id="1774012033">
                      <w:marLeft w:val="0"/>
                      <w:marRight w:val="0"/>
                      <w:marTop w:val="0"/>
                      <w:marBottom w:val="0"/>
                      <w:divBdr>
                        <w:top w:val="none" w:sz="0" w:space="0" w:color="auto"/>
                        <w:left w:val="none" w:sz="0" w:space="0" w:color="auto"/>
                        <w:bottom w:val="none" w:sz="0" w:space="0" w:color="auto"/>
                        <w:right w:val="none" w:sz="0" w:space="0" w:color="auto"/>
                      </w:divBdr>
                      <w:divsChild>
                        <w:div w:id="152263235">
                          <w:marLeft w:val="0"/>
                          <w:marRight w:val="0"/>
                          <w:marTop w:val="0"/>
                          <w:marBottom w:val="0"/>
                          <w:divBdr>
                            <w:top w:val="none" w:sz="0" w:space="0" w:color="auto"/>
                            <w:left w:val="none" w:sz="0" w:space="0" w:color="auto"/>
                            <w:bottom w:val="none" w:sz="0" w:space="0" w:color="auto"/>
                            <w:right w:val="none" w:sz="0" w:space="0" w:color="auto"/>
                          </w:divBdr>
                          <w:divsChild>
                            <w:div w:id="277763261">
                              <w:marLeft w:val="0"/>
                              <w:marRight w:val="0"/>
                              <w:marTop w:val="0"/>
                              <w:marBottom w:val="0"/>
                              <w:divBdr>
                                <w:top w:val="none" w:sz="0" w:space="0" w:color="auto"/>
                                <w:left w:val="none" w:sz="0" w:space="0" w:color="auto"/>
                                <w:bottom w:val="none" w:sz="0" w:space="0" w:color="auto"/>
                                <w:right w:val="none" w:sz="0" w:space="0" w:color="auto"/>
                              </w:divBdr>
                            </w:div>
                            <w:div w:id="20341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7086">
                  <w:marLeft w:val="-420"/>
                  <w:marRight w:val="0"/>
                  <w:marTop w:val="0"/>
                  <w:marBottom w:val="0"/>
                  <w:divBdr>
                    <w:top w:val="none" w:sz="0" w:space="0" w:color="auto"/>
                    <w:left w:val="none" w:sz="0" w:space="0" w:color="auto"/>
                    <w:bottom w:val="none" w:sz="0" w:space="0" w:color="auto"/>
                    <w:right w:val="none" w:sz="0" w:space="0" w:color="auto"/>
                  </w:divBdr>
                  <w:divsChild>
                    <w:div w:id="209996188">
                      <w:marLeft w:val="0"/>
                      <w:marRight w:val="0"/>
                      <w:marTop w:val="0"/>
                      <w:marBottom w:val="0"/>
                      <w:divBdr>
                        <w:top w:val="none" w:sz="0" w:space="0" w:color="auto"/>
                        <w:left w:val="none" w:sz="0" w:space="0" w:color="auto"/>
                        <w:bottom w:val="none" w:sz="0" w:space="0" w:color="auto"/>
                        <w:right w:val="none" w:sz="0" w:space="0" w:color="auto"/>
                      </w:divBdr>
                      <w:divsChild>
                        <w:div w:id="1457528180">
                          <w:marLeft w:val="0"/>
                          <w:marRight w:val="0"/>
                          <w:marTop w:val="0"/>
                          <w:marBottom w:val="0"/>
                          <w:divBdr>
                            <w:top w:val="none" w:sz="0" w:space="0" w:color="auto"/>
                            <w:left w:val="none" w:sz="0" w:space="0" w:color="auto"/>
                            <w:bottom w:val="none" w:sz="0" w:space="0" w:color="auto"/>
                            <w:right w:val="none" w:sz="0" w:space="0" w:color="auto"/>
                          </w:divBdr>
                          <w:divsChild>
                            <w:div w:id="1556307831">
                              <w:marLeft w:val="0"/>
                              <w:marRight w:val="0"/>
                              <w:marTop w:val="0"/>
                              <w:marBottom w:val="0"/>
                              <w:divBdr>
                                <w:top w:val="none" w:sz="0" w:space="0" w:color="auto"/>
                                <w:left w:val="none" w:sz="0" w:space="0" w:color="auto"/>
                                <w:bottom w:val="none" w:sz="0" w:space="0" w:color="auto"/>
                                <w:right w:val="none" w:sz="0" w:space="0" w:color="auto"/>
                              </w:divBdr>
                            </w:div>
                            <w:div w:id="18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6225">
                  <w:marLeft w:val="-420"/>
                  <w:marRight w:val="0"/>
                  <w:marTop w:val="0"/>
                  <w:marBottom w:val="0"/>
                  <w:divBdr>
                    <w:top w:val="none" w:sz="0" w:space="0" w:color="auto"/>
                    <w:left w:val="none" w:sz="0" w:space="0" w:color="auto"/>
                    <w:bottom w:val="none" w:sz="0" w:space="0" w:color="auto"/>
                    <w:right w:val="none" w:sz="0" w:space="0" w:color="auto"/>
                  </w:divBdr>
                  <w:divsChild>
                    <w:div w:id="770398167">
                      <w:marLeft w:val="0"/>
                      <w:marRight w:val="0"/>
                      <w:marTop w:val="0"/>
                      <w:marBottom w:val="0"/>
                      <w:divBdr>
                        <w:top w:val="none" w:sz="0" w:space="0" w:color="auto"/>
                        <w:left w:val="none" w:sz="0" w:space="0" w:color="auto"/>
                        <w:bottom w:val="none" w:sz="0" w:space="0" w:color="auto"/>
                        <w:right w:val="none" w:sz="0" w:space="0" w:color="auto"/>
                      </w:divBdr>
                      <w:divsChild>
                        <w:div w:id="1961183108">
                          <w:marLeft w:val="0"/>
                          <w:marRight w:val="0"/>
                          <w:marTop w:val="0"/>
                          <w:marBottom w:val="0"/>
                          <w:divBdr>
                            <w:top w:val="none" w:sz="0" w:space="0" w:color="auto"/>
                            <w:left w:val="none" w:sz="0" w:space="0" w:color="auto"/>
                            <w:bottom w:val="none" w:sz="0" w:space="0" w:color="auto"/>
                            <w:right w:val="none" w:sz="0" w:space="0" w:color="auto"/>
                          </w:divBdr>
                          <w:divsChild>
                            <w:div w:id="1479421727">
                              <w:marLeft w:val="0"/>
                              <w:marRight w:val="0"/>
                              <w:marTop w:val="0"/>
                              <w:marBottom w:val="0"/>
                              <w:divBdr>
                                <w:top w:val="none" w:sz="0" w:space="0" w:color="auto"/>
                                <w:left w:val="none" w:sz="0" w:space="0" w:color="auto"/>
                                <w:bottom w:val="none" w:sz="0" w:space="0" w:color="auto"/>
                                <w:right w:val="none" w:sz="0" w:space="0" w:color="auto"/>
                              </w:divBdr>
                            </w:div>
                            <w:div w:id="13629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1743">
          <w:marLeft w:val="0"/>
          <w:marRight w:val="0"/>
          <w:marTop w:val="0"/>
          <w:marBottom w:val="0"/>
          <w:divBdr>
            <w:top w:val="none" w:sz="0" w:space="0" w:color="auto"/>
            <w:left w:val="none" w:sz="0" w:space="0" w:color="auto"/>
            <w:bottom w:val="none" w:sz="0" w:space="0" w:color="auto"/>
            <w:right w:val="none" w:sz="0" w:space="0" w:color="auto"/>
          </w:divBdr>
          <w:divsChild>
            <w:div w:id="2040815915">
              <w:marLeft w:val="0"/>
              <w:marRight w:val="0"/>
              <w:marTop w:val="0"/>
              <w:marBottom w:val="0"/>
              <w:divBdr>
                <w:top w:val="none" w:sz="0" w:space="0" w:color="auto"/>
                <w:left w:val="none" w:sz="0" w:space="0" w:color="auto"/>
                <w:bottom w:val="none" w:sz="0" w:space="0" w:color="auto"/>
                <w:right w:val="none" w:sz="0" w:space="0" w:color="auto"/>
              </w:divBdr>
              <w:divsChild>
                <w:div w:id="236011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3818934">
          <w:marLeft w:val="0"/>
          <w:marRight w:val="0"/>
          <w:marTop w:val="0"/>
          <w:marBottom w:val="0"/>
          <w:divBdr>
            <w:top w:val="none" w:sz="0" w:space="0" w:color="auto"/>
            <w:left w:val="none" w:sz="0" w:space="0" w:color="auto"/>
            <w:bottom w:val="none" w:sz="0" w:space="0" w:color="auto"/>
            <w:right w:val="none" w:sz="0" w:space="0" w:color="auto"/>
          </w:divBdr>
          <w:divsChild>
            <w:div w:id="1933514092">
              <w:marLeft w:val="0"/>
              <w:marRight w:val="0"/>
              <w:marTop w:val="0"/>
              <w:marBottom w:val="0"/>
              <w:divBdr>
                <w:top w:val="none" w:sz="0" w:space="0" w:color="auto"/>
                <w:left w:val="none" w:sz="0" w:space="0" w:color="auto"/>
                <w:bottom w:val="none" w:sz="0" w:space="0" w:color="auto"/>
                <w:right w:val="none" w:sz="0" w:space="0" w:color="auto"/>
              </w:divBdr>
              <w:divsChild>
                <w:div w:id="625887728">
                  <w:marLeft w:val="-420"/>
                  <w:marRight w:val="0"/>
                  <w:marTop w:val="0"/>
                  <w:marBottom w:val="0"/>
                  <w:divBdr>
                    <w:top w:val="none" w:sz="0" w:space="0" w:color="auto"/>
                    <w:left w:val="none" w:sz="0" w:space="0" w:color="auto"/>
                    <w:bottom w:val="none" w:sz="0" w:space="0" w:color="auto"/>
                    <w:right w:val="none" w:sz="0" w:space="0" w:color="auto"/>
                  </w:divBdr>
                  <w:divsChild>
                    <w:div w:id="1187400710">
                      <w:marLeft w:val="0"/>
                      <w:marRight w:val="0"/>
                      <w:marTop w:val="0"/>
                      <w:marBottom w:val="0"/>
                      <w:divBdr>
                        <w:top w:val="none" w:sz="0" w:space="0" w:color="auto"/>
                        <w:left w:val="none" w:sz="0" w:space="0" w:color="auto"/>
                        <w:bottom w:val="none" w:sz="0" w:space="0" w:color="auto"/>
                        <w:right w:val="none" w:sz="0" w:space="0" w:color="auto"/>
                      </w:divBdr>
                      <w:divsChild>
                        <w:div w:id="1622414256">
                          <w:marLeft w:val="0"/>
                          <w:marRight w:val="0"/>
                          <w:marTop w:val="0"/>
                          <w:marBottom w:val="0"/>
                          <w:divBdr>
                            <w:top w:val="none" w:sz="0" w:space="0" w:color="auto"/>
                            <w:left w:val="none" w:sz="0" w:space="0" w:color="auto"/>
                            <w:bottom w:val="none" w:sz="0" w:space="0" w:color="auto"/>
                            <w:right w:val="none" w:sz="0" w:space="0" w:color="auto"/>
                          </w:divBdr>
                          <w:divsChild>
                            <w:div w:id="1287657075">
                              <w:marLeft w:val="0"/>
                              <w:marRight w:val="0"/>
                              <w:marTop w:val="0"/>
                              <w:marBottom w:val="0"/>
                              <w:divBdr>
                                <w:top w:val="none" w:sz="0" w:space="0" w:color="auto"/>
                                <w:left w:val="none" w:sz="0" w:space="0" w:color="auto"/>
                                <w:bottom w:val="none" w:sz="0" w:space="0" w:color="auto"/>
                                <w:right w:val="none" w:sz="0" w:space="0" w:color="auto"/>
                              </w:divBdr>
                            </w:div>
                            <w:div w:id="13494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569">
                  <w:marLeft w:val="-420"/>
                  <w:marRight w:val="0"/>
                  <w:marTop w:val="0"/>
                  <w:marBottom w:val="0"/>
                  <w:divBdr>
                    <w:top w:val="none" w:sz="0" w:space="0" w:color="auto"/>
                    <w:left w:val="none" w:sz="0" w:space="0" w:color="auto"/>
                    <w:bottom w:val="none" w:sz="0" w:space="0" w:color="auto"/>
                    <w:right w:val="none" w:sz="0" w:space="0" w:color="auto"/>
                  </w:divBdr>
                  <w:divsChild>
                    <w:div w:id="956914094">
                      <w:marLeft w:val="0"/>
                      <w:marRight w:val="0"/>
                      <w:marTop w:val="0"/>
                      <w:marBottom w:val="0"/>
                      <w:divBdr>
                        <w:top w:val="none" w:sz="0" w:space="0" w:color="auto"/>
                        <w:left w:val="none" w:sz="0" w:space="0" w:color="auto"/>
                        <w:bottom w:val="none" w:sz="0" w:space="0" w:color="auto"/>
                        <w:right w:val="none" w:sz="0" w:space="0" w:color="auto"/>
                      </w:divBdr>
                      <w:divsChild>
                        <w:div w:id="207421778">
                          <w:marLeft w:val="0"/>
                          <w:marRight w:val="0"/>
                          <w:marTop w:val="0"/>
                          <w:marBottom w:val="0"/>
                          <w:divBdr>
                            <w:top w:val="none" w:sz="0" w:space="0" w:color="auto"/>
                            <w:left w:val="none" w:sz="0" w:space="0" w:color="auto"/>
                            <w:bottom w:val="none" w:sz="0" w:space="0" w:color="auto"/>
                            <w:right w:val="none" w:sz="0" w:space="0" w:color="auto"/>
                          </w:divBdr>
                          <w:divsChild>
                            <w:div w:id="226310310">
                              <w:marLeft w:val="0"/>
                              <w:marRight w:val="0"/>
                              <w:marTop w:val="0"/>
                              <w:marBottom w:val="0"/>
                              <w:divBdr>
                                <w:top w:val="none" w:sz="0" w:space="0" w:color="auto"/>
                                <w:left w:val="none" w:sz="0" w:space="0" w:color="auto"/>
                                <w:bottom w:val="none" w:sz="0" w:space="0" w:color="auto"/>
                                <w:right w:val="none" w:sz="0" w:space="0" w:color="auto"/>
                              </w:divBdr>
                            </w:div>
                            <w:div w:id="13785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186">
                  <w:marLeft w:val="-420"/>
                  <w:marRight w:val="0"/>
                  <w:marTop w:val="0"/>
                  <w:marBottom w:val="0"/>
                  <w:divBdr>
                    <w:top w:val="none" w:sz="0" w:space="0" w:color="auto"/>
                    <w:left w:val="none" w:sz="0" w:space="0" w:color="auto"/>
                    <w:bottom w:val="none" w:sz="0" w:space="0" w:color="auto"/>
                    <w:right w:val="none" w:sz="0" w:space="0" w:color="auto"/>
                  </w:divBdr>
                  <w:divsChild>
                    <w:div w:id="609119896">
                      <w:marLeft w:val="0"/>
                      <w:marRight w:val="0"/>
                      <w:marTop w:val="0"/>
                      <w:marBottom w:val="0"/>
                      <w:divBdr>
                        <w:top w:val="none" w:sz="0" w:space="0" w:color="auto"/>
                        <w:left w:val="none" w:sz="0" w:space="0" w:color="auto"/>
                        <w:bottom w:val="none" w:sz="0" w:space="0" w:color="auto"/>
                        <w:right w:val="none" w:sz="0" w:space="0" w:color="auto"/>
                      </w:divBdr>
                      <w:divsChild>
                        <w:div w:id="522086899">
                          <w:marLeft w:val="0"/>
                          <w:marRight w:val="0"/>
                          <w:marTop w:val="0"/>
                          <w:marBottom w:val="0"/>
                          <w:divBdr>
                            <w:top w:val="none" w:sz="0" w:space="0" w:color="auto"/>
                            <w:left w:val="none" w:sz="0" w:space="0" w:color="auto"/>
                            <w:bottom w:val="none" w:sz="0" w:space="0" w:color="auto"/>
                            <w:right w:val="none" w:sz="0" w:space="0" w:color="auto"/>
                          </w:divBdr>
                          <w:divsChild>
                            <w:div w:id="2037000386">
                              <w:marLeft w:val="0"/>
                              <w:marRight w:val="0"/>
                              <w:marTop w:val="0"/>
                              <w:marBottom w:val="0"/>
                              <w:divBdr>
                                <w:top w:val="none" w:sz="0" w:space="0" w:color="auto"/>
                                <w:left w:val="none" w:sz="0" w:space="0" w:color="auto"/>
                                <w:bottom w:val="none" w:sz="0" w:space="0" w:color="auto"/>
                                <w:right w:val="none" w:sz="0" w:space="0" w:color="auto"/>
                              </w:divBdr>
                            </w:div>
                            <w:div w:id="9572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4190">
                  <w:marLeft w:val="-420"/>
                  <w:marRight w:val="0"/>
                  <w:marTop w:val="0"/>
                  <w:marBottom w:val="0"/>
                  <w:divBdr>
                    <w:top w:val="none" w:sz="0" w:space="0" w:color="auto"/>
                    <w:left w:val="none" w:sz="0" w:space="0" w:color="auto"/>
                    <w:bottom w:val="none" w:sz="0" w:space="0" w:color="auto"/>
                    <w:right w:val="none" w:sz="0" w:space="0" w:color="auto"/>
                  </w:divBdr>
                  <w:divsChild>
                    <w:div w:id="1493370799">
                      <w:marLeft w:val="0"/>
                      <w:marRight w:val="0"/>
                      <w:marTop w:val="0"/>
                      <w:marBottom w:val="0"/>
                      <w:divBdr>
                        <w:top w:val="none" w:sz="0" w:space="0" w:color="auto"/>
                        <w:left w:val="none" w:sz="0" w:space="0" w:color="auto"/>
                        <w:bottom w:val="none" w:sz="0" w:space="0" w:color="auto"/>
                        <w:right w:val="none" w:sz="0" w:space="0" w:color="auto"/>
                      </w:divBdr>
                      <w:divsChild>
                        <w:div w:id="1730878832">
                          <w:marLeft w:val="0"/>
                          <w:marRight w:val="0"/>
                          <w:marTop w:val="0"/>
                          <w:marBottom w:val="0"/>
                          <w:divBdr>
                            <w:top w:val="none" w:sz="0" w:space="0" w:color="auto"/>
                            <w:left w:val="none" w:sz="0" w:space="0" w:color="auto"/>
                            <w:bottom w:val="none" w:sz="0" w:space="0" w:color="auto"/>
                            <w:right w:val="none" w:sz="0" w:space="0" w:color="auto"/>
                          </w:divBdr>
                          <w:divsChild>
                            <w:div w:id="2060399889">
                              <w:marLeft w:val="0"/>
                              <w:marRight w:val="0"/>
                              <w:marTop w:val="0"/>
                              <w:marBottom w:val="0"/>
                              <w:divBdr>
                                <w:top w:val="none" w:sz="0" w:space="0" w:color="auto"/>
                                <w:left w:val="none" w:sz="0" w:space="0" w:color="auto"/>
                                <w:bottom w:val="none" w:sz="0" w:space="0" w:color="auto"/>
                                <w:right w:val="none" w:sz="0" w:space="0" w:color="auto"/>
                              </w:divBdr>
                            </w:div>
                            <w:div w:id="17338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2245">
                  <w:marLeft w:val="-420"/>
                  <w:marRight w:val="0"/>
                  <w:marTop w:val="0"/>
                  <w:marBottom w:val="0"/>
                  <w:divBdr>
                    <w:top w:val="none" w:sz="0" w:space="0" w:color="auto"/>
                    <w:left w:val="none" w:sz="0" w:space="0" w:color="auto"/>
                    <w:bottom w:val="none" w:sz="0" w:space="0" w:color="auto"/>
                    <w:right w:val="none" w:sz="0" w:space="0" w:color="auto"/>
                  </w:divBdr>
                  <w:divsChild>
                    <w:div w:id="2000117088">
                      <w:marLeft w:val="0"/>
                      <w:marRight w:val="0"/>
                      <w:marTop w:val="0"/>
                      <w:marBottom w:val="0"/>
                      <w:divBdr>
                        <w:top w:val="none" w:sz="0" w:space="0" w:color="auto"/>
                        <w:left w:val="none" w:sz="0" w:space="0" w:color="auto"/>
                        <w:bottom w:val="none" w:sz="0" w:space="0" w:color="auto"/>
                        <w:right w:val="none" w:sz="0" w:space="0" w:color="auto"/>
                      </w:divBdr>
                      <w:divsChild>
                        <w:div w:id="2078699641">
                          <w:marLeft w:val="0"/>
                          <w:marRight w:val="0"/>
                          <w:marTop w:val="0"/>
                          <w:marBottom w:val="0"/>
                          <w:divBdr>
                            <w:top w:val="none" w:sz="0" w:space="0" w:color="auto"/>
                            <w:left w:val="none" w:sz="0" w:space="0" w:color="auto"/>
                            <w:bottom w:val="none" w:sz="0" w:space="0" w:color="auto"/>
                            <w:right w:val="none" w:sz="0" w:space="0" w:color="auto"/>
                          </w:divBdr>
                          <w:divsChild>
                            <w:div w:id="1537540748">
                              <w:marLeft w:val="0"/>
                              <w:marRight w:val="0"/>
                              <w:marTop w:val="0"/>
                              <w:marBottom w:val="0"/>
                              <w:divBdr>
                                <w:top w:val="none" w:sz="0" w:space="0" w:color="auto"/>
                                <w:left w:val="none" w:sz="0" w:space="0" w:color="auto"/>
                                <w:bottom w:val="none" w:sz="0" w:space="0" w:color="auto"/>
                                <w:right w:val="none" w:sz="0" w:space="0" w:color="auto"/>
                              </w:divBdr>
                            </w:div>
                            <w:div w:id="1080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62954">
          <w:marLeft w:val="0"/>
          <w:marRight w:val="0"/>
          <w:marTop w:val="0"/>
          <w:marBottom w:val="0"/>
          <w:divBdr>
            <w:top w:val="none" w:sz="0" w:space="0" w:color="auto"/>
            <w:left w:val="none" w:sz="0" w:space="0" w:color="auto"/>
            <w:bottom w:val="none" w:sz="0" w:space="0" w:color="auto"/>
            <w:right w:val="none" w:sz="0" w:space="0" w:color="auto"/>
          </w:divBdr>
          <w:divsChild>
            <w:div w:id="1809281495">
              <w:marLeft w:val="0"/>
              <w:marRight w:val="0"/>
              <w:marTop w:val="0"/>
              <w:marBottom w:val="0"/>
              <w:divBdr>
                <w:top w:val="none" w:sz="0" w:space="0" w:color="auto"/>
                <w:left w:val="none" w:sz="0" w:space="0" w:color="auto"/>
                <w:bottom w:val="none" w:sz="0" w:space="0" w:color="auto"/>
                <w:right w:val="none" w:sz="0" w:space="0" w:color="auto"/>
              </w:divBdr>
              <w:divsChild>
                <w:div w:id="14677002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306071">
          <w:marLeft w:val="0"/>
          <w:marRight w:val="0"/>
          <w:marTop w:val="0"/>
          <w:marBottom w:val="0"/>
          <w:divBdr>
            <w:top w:val="none" w:sz="0" w:space="0" w:color="auto"/>
            <w:left w:val="none" w:sz="0" w:space="0" w:color="auto"/>
            <w:bottom w:val="none" w:sz="0" w:space="0" w:color="auto"/>
            <w:right w:val="none" w:sz="0" w:space="0" w:color="auto"/>
          </w:divBdr>
          <w:divsChild>
            <w:div w:id="605694080">
              <w:marLeft w:val="0"/>
              <w:marRight w:val="0"/>
              <w:marTop w:val="0"/>
              <w:marBottom w:val="0"/>
              <w:divBdr>
                <w:top w:val="none" w:sz="0" w:space="0" w:color="auto"/>
                <w:left w:val="none" w:sz="0" w:space="0" w:color="auto"/>
                <w:bottom w:val="none" w:sz="0" w:space="0" w:color="auto"/>
                <w:right w:val="none" w:sz="0" w:space="0" w:color="auto"/>
              </w:divBdr>
            </w:div>
          </w:divsChild>
        </w:div>
        <w:div w:id="1492866089">
          <w:marLeft w:val="0"/>
          <w:marRight w:val="0"/>
          <w:marTop w:val="0"/>
          <w:marBottom w:val="0"/>
          <w:divBdr>
            <w:top w:val="none" w:sz="0" w:space="0" w:color="auto"/>
            <w:left w:val="none" w:sz="0" w:space="0" w:color="auto"/>
            <w:bottom w:val="none" w:sz="0" w:space="0" w:color="auto"/>
            <w:right w:val="none" w:sz="0" w:space="0" w:color="auto"/>
          </w:divBdr>
          <w:divsChild>
            <w:div w:id="726227259">
              <w:marLeft w:val="0"/>
              <w:marRight w:val="0"/>
              <w:marTop w:val="0"/>
              <w:marBottom w:val="0"/>
              <w:divBdr>
                <w:top w:val="none" w:sz="0" w:space="0" w:color="auto"/>
                <w:left w:val="none" w:sz="0" w:space="0" w:color="auto"/>
                <w:bottom w:val="none" w:sz="0" w:space="0" w:color="auto"/>
                <w:right w:val="none" w:sz="0" w:space="0" w:color="auto"/>
              </w:divBdr>
              <w:divsChild>
                <w:div w:id="1960185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1902219">
          <w:marLeft w:val="0"/>
          <w:marRight w:val="0"/>
          <w:marTop w:val="0"/>
          <w:marBottom w:val="0"/>
          <w:divBdr>
            <w:top w:val="none" w:sz="0" w:space="0" w:color="auto"/>
            <w:left w:val="none" w:sz="0" w:space="0" w:color="auto"/>
            <w:bottom w:val="none" w:sz="0" w:space="0" w:color="auto"/>
            <w:right w:val="none" w:sz="0" w:space="0" w:color="auto"/>
          </w:divBdr>
          <w:divsChild>
            <w:div w:id="738556327">
              <w:marLeft w:val="0"/>
              <w:marRight w:val="0"/>
              <w:marTop w:val="0"/>
              <w:marBottom w:val="0"/>
              <w:divBdr>
                <w:top w:val="none" w:sz="0" w:space="0" w:color="auto"/>
                <w:left w:val="none" w:sz="0" w:space="0" w:color="auto"/>
                <w:bottom w:val="none" w:sz="0" w:space="0" w:color="auto"/>
                <w:right w:val="none" w:sz="0" w:space="0" w:color="auto"/>
              </w:divBdr>
              <w:divsChild>
                <w:div w:id="1460490229">
                  <w:marLeft w:val="-420"/>
                  <w:marRight w:val="0"/>
                  <w:marTop w:val="0"/>
                  <w:marBottom w:val="0"/>
                  <w:divBdr>
                    <w:top w:val="none" w:sz="0" w:space="0" w:color="auto"/>
                    <w:left w:val="none" w:sz="0" w:space="0" w:color="auto"/>
                    <w:bottom w:val="none" w:sz="0" w:space="0" w:color="auto"/>
                    <w:right w:val="none" w:sz="0" w:space="0" w:color="auto"/>
                  </w:divBdr>
                  <w:divsChild>
                    <w:div w:id="462043606">
                      <w:marLeft w:val="0"/>
                      <w:marRight w:val="0"/>
                      <w:marTop w:val="0"/>
                      <w:marBottom w:val="0"/>
                      <w:divBdr>
                        <w:top w:val="none" w:sz="0" w:space="0" w:color="auto"/>
                        <w:left w:val="none" w:sz="0" w:space="0" w:color="auto"/>
                        <w:bottom w:val="none" w:sz="0" w:space="0" w:color="auto"/>
                        <w:right w:val="none" w:sz="0" w:space="0" w:color="auto"/>
                      </w:divBdr>
                      <w:divsChild>
                        <w:div w:id="1666132018">
                          <w:marLeft w:val="0"/>
                          <w:marRight w:val="0"/>
                          <w:marTop w:val="0"/>
                          <w:marBottom w:val="0"/>
                          <w:divBdr>
                            <w:top w:val="none" w:sz="0" w:space="0" w:color="auto"/>
                            <w:left w:val="none" w:sz="0" w:space="0" w:color="auto"/>
                            <w:bottom w:val="none" w:sz="0" w:space="0" w:color="auto"/>
                            <w:right w:val="none" w:sz="0" w:space="0" w:color="auto"/>
                          </w:divBdr>
                          <w:divsChild>
                            <w:div w:id="325327530">
                              <w:marLeft w:val="0"/>
                              <w:marRight w:val="0"/>
                              <w:marTop w:val="0"/>
                              <w:marBottom w:val="0"/>
                              <w:divBdr>
                                <w:top w:val="none" w:sz="0" w:space="0" w:color="auto"/>
                                <w:left w:val="none" w:sz="0" w:space="0" w:color="auto"/>
                                <w:bottom w:val="none" w:sz="0" w:space="0" w:color="auto"/>
                                <w:right w:val="none" w:sz="0" w:space="0" w:color="auto"/>
                              </w:divBdr>
                            </w:div>
                            <w:div w:id="21302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026">
                  <w:marLeft w:val="-420"/>
                  <w:marRight w:val="0"/>
                  <w:marTop w:val="0"/>
                  <w:marBottom w:val="0"/>
                  <w:divBdr>
                    <w:top w:val="none" w:sz="0" w:space="0" w:color="auto"/>
                    <w:left w:val="none" w:sz="0" w:space="0" w:color="auto"/>
                    <w:bottom w:val="none" w:sz="0" w:space="0" w:color="auto"/>
                    <w:right w:val="none" w:sz="0" w:space="0" w:color="auto"/>
                  </w:divBdr>
                  <w:divsChild>
                    <w:div w:id="1123958990">
                      <w:marLeft w:val="0"/>
                      <w:marRight w:val="0"/>
                      <w:marTop w:val="0"/>
                      <w:marBottom w:val="0"/>
                      <w:divBdr>
                        <w:top w:val="none" w:sz="0" w:space="0" w:color="auto"/>
                        <w:left w:val="none" w:sz="0" w:space="0" w:color="auto"/>
                        <w:bottom w:val="none" w:sz="0" w:space="0" w:color="auto"/>
                        <w:right w:val="none" w:sz="0" w:space="0" w:color="auto"/>
                      </w:divBdr>
                      <w:divsChild>
                        <w:div w:id="314992232">
                          <w:marLeft w:val="0"/>
                          <w:marRight w:val="0"/>
                          <w:marTop w:val="0"/>
                          <w:marBottom w:val="0"/>
                          <w:divBdr>
                            <w:top w:val="none" w:sz="0" w:space="0" w:color="auto"/>
                            <w:left w:val="none" w:sz="0" w:space="0" w:color="auto"/>
                            <w:bottom w:val="none" w:sz="0" w:space="0" w:color="auto"/>
                            <w:right w:val="none" w:sz="0" w:space="0" w:color="auto"/>
                          </w:divBdr>
                          <w:divsChild>
                            <w:div w:id="2127385950">
                              <w:marLeft w:val="0"/>
                              <w:marRight w:val="0"/>
                              <w:marTop w:val="0"/>
                              <w:marBottom w:val="0"/>
                              <w:divBdr>
                                <w:top w:val="none" w:sz="0" w:space="0" w:color="auto"/>
                                <w:left w:val="none" w:sz="0" w:space="0" w:color="auto"/>
                                <w:bottom w:val="none" w:sz="0" w:space="0" w:color="auto"/>
                                <w:right w:val="none" w:sz="0" w:space="0" w:color="auto"/>
                              </w:divBdr>
                            </w:div>
                            <w:div w:id="6199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80318">
          <w:marLeft w:val="0"/>
          <w:marRight w:val="0"/>
          <w:marTop w:val="0"/>
          <w:marBottom w:val="0"/>
          <w:divBdr>
            <w:top w:val="none" w:sz="0" w:space="0" w:color="auto"/>
            <w:left w:val="none" w:sz="0" w:space="0" w:color="auto"/>
            <w:bottom w:val="none" w:sz="0" w:space="0" w:color="auto"/>
            <w:right w:val="none" w:sz="0" w:space="0" w:color="auto"/>
          </w:divBdr>
          <w:divsChild>
            <w:div w:id="1889796566">
              <w:marLeft w:val="0"/>
              <w:marRight w:val="0"/>
              <w:marTop w:val="0"/>
              <w:marBottom w:val="0"/>
              <w:divBdr>
                <w:top w:val="none" w:sz="0" w:space="0" w:color="auto"/>
                <w:left w:val="none" w:sz="0" w:space="0" w:color="auto"/>
                <w:bottom w:val="none" w:sz="0" w:space="0" w:color="auto"/>
                <w:right w:val="none" w:sz="0" w:space="0" w:color="auto"/>
              </w:divBdr>
              <w:divsChild>
                <w:div w:id="949043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5684939">
          <w:marLeft w:val="0"/>
          <w:marRight w:val="0"/>
          <w:marTop w:val="0"/>
          <w:marBottom w:val="0"/>
          <w:divBdr>
            <w:top w:val="none" w:sz="0" w:space="0" w:color="auto"/>
            <w:left w:val="none" w:sz="0" w:space="0" w:color="auto"/>
            <w:bottom w:val="none" w:sz="0" w:space="0" w:color="auto"/>
            <w:right w:val="none" w:sz="0" w:space="0" w:color="auto"/>
          </w:divBdr>
          <w:divsChild>
            <w:div w:id="1017737010">
              <w:marLeft w:val="0"/>
              <w:marRight w:val="0"/>
              <w:marTop w:val="0"/>
              <w:marBottom w:val="0"/>
              <w:divBdr>
                <w:top w:val="none" w:sz="0" w:space="0" w:color="auto"/>
                <w:left w:val="none" w:sz="0" w:space="0" w:color="auto"/>
                <w:bottom w:val="none" w:sz="0" w:space="0" w:color="auto"/>
                <w:right w:val="none" w:sz="0" w:space="0" w:color="auto"/>
              </w:divBdr>
              <w:divsChild>
                <w:div w:id="251554404">
                  <w:marLeft w:val="-420"/>
                  <w:marRight w:val="0"/>
                  <w:marTop w:val="0"/>
                  <w:marBottom w:val="0"/>
                  <w:divBdr>
                    <w:top w:val="none" w:sz="0" w:space="0" w:color="auto"/>
                    <w:left w:val="none" w:sz="0" w:space="0" w:color="auto"/>
                    <w:bottom w:val="none" w:sz="0" w:space="0" w:color="auto"/>
                    <w:right w:val="none" w:sz="0" w:space="0" w:color="auto"/>
                  </w:divBdr>
                  <w:divsChild>
                    <w:div w:id="795025027">
                      <w:marLeft w:val="0"/>
                      <w:marRight w:val="0"/>
                      <w:marTop w:val="0"/>
                      <w:marBottom w:val="0"/>
                      <w:divBdr>
                        <w:top w:val="none" w:sz="0" w:space="0" w:color="auto"/>
                        <w:left w:val="none" w:sz="0" w:space="0" w:color="auto"/>
                        <w:bottom w:val="none" w:sz="0" w:space="0" w:color="auto"/>
                        <w:right w:val="none" w:sz="0" w:space="0" w:color="auto"/>
                      </w:divBdr>
                      <w:divsChild>
                        <w:div w:id="320812020">
                          <w:marLeft w:val="0"/>
                          <w:marRight w:val="0"/>
                          <w:marTop w:val="0"/>
                          <w:marBottom w:val="0"/>
                          <w:divBdr>
                            <w:top w:val="none" w:sz="0" w:space="0" w:color="auto"/>
                            <w:left w:val="none" w:sz="0" w:space="0" w:color="auto"/>
                            <w:bottom w:val="none" w:sz="0" w:space="0" w:color="auto"/>
                            <w:right w:val="none" w:sz="0" w:space="0" w:color="auto"/>
                          </w:divBdr>
                          <w:divsChild>
                            <w:div w:id="558826157">
                              <w:marLeft w:val="0"/>
                              <w:marRight w:val="0"/>
                              <w:marTop w:val="0"/>
                              <w:marBottom w:val="0"/>
                              <w:divBdr>
                                <w:top w:val="none" w:sz="0" w:space="0" w:color="auto"/>
                                <w:left w:val="none" w:sz="0" w:space="0" w:color="auto"/>
                                <w:bottom w:val="none" w:sz="0" w:space="0" w:color="auto"/>
                                <w:right w:val="none" w:sz="0" w:space="0" w:color="auto"/>
                              </w:divBdr>
                            </w:div>
                            <w:div w:id="9682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7806">
                  <w:marLeft w:val="-420"/>
                  <w:marRight w:val="0"/>
                  <w:marTop w:val="0"/>
                  <w:marBottom w:val="0"/>
                  <w:divBdr>
                    <w:top w:val="none" w:sz="0" w:space="0" w:color="auto"/>
                    <w:left w:val="none" w:sz="0" w:space="0" w:color="auto"/>
                    <w:bottom w:val="none" w:sz="0" w:space="0" w:color="auto"/>
                    <w:right w:val="none" w:sz="0" w:space="0" w:color="auto"/>
                  </w:divBdr>
                  <w:divsChild>
                    <w:div w:id="253513272">
                      <w:marLeft w:val="0"/>
                      <w:marRight w:val="0"/>
                      <w:marTop w:val="0"/>
                      <w:marBottom w:val="0"/>
                      <w:divBdr>
                        <w:top w:val="none" w:sz="0" w:space="0" w:color="auto"/>
                        <w:left w:val="none" w:sz="0" w:space="0" w:color="auto"/>
                        <w:bottom w:val="none" w:sz="0" w:space="0" w:color="auto"/>
                        <w:right w:val="none" w:sz="0" w:space="0" w:color="auto"/>
                      </w:divBdr>
                      <w:divsChild>
                        <w:div w:id="2087804868">
                          <w:marLeft w:val="0"/>
                          <w:marRight w:val="0"/>
                          <w:marTop w:val="0"/>
                          <w:marBottom w:val="0"/>
                          <w:divBdr>
                            <w:top w:val="none" w:sz="0" w:space="0" w:color="auto"/>
                            <w:left w:val="none" w:sz="0" w:space="0" w:color="auto"/>
                            <w:bottom w:val="none" w:sz="0" w:space="0" w:color="auto"/>
                            <w:right w:val="none" w:sz="0" w:space="0" w:color="auto"/>
                          </w:divBdr>
                          <w:divsChild>
                            <w:div w:id="520167443">
                              <w:marLeft w:val="0"/>
                              <w:marRight w:val="0"/>
                              <w:marTop w:val="0"/>
                              <w:marBottom w:val="0"/>
                              <w:divBdr>
                                <w:top w:val="none" w:sz="0" w:space="0" w:color="auto"/>
                                <w:left w:val="none" w:sz="0" w:space="0" w:color="auto"/>
                                <w:bottom w:val="none" w:sz="0" w:space="0" w:color="auto"/>
                                <w:right w:val="none" w:sz="0" w:space="0" w:color="auto"/>
                              </w:divBdr>
                            </w:div>
                            <w:div w:id="2038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240">
                  <w:marLeft w:val="-420"/>
                  <w:marRight w:val="0"/>
                  <w:marTop w:val="0"/>
                  <w:marBottom w:val="0"/>
                  <w:divBdr>
                    <w:top w:val="none" w:sz="0" w:space="0" w:color="auto"/>
                    <w:left w:val="none" w:sz="0" w:space="0" w:color="auto"/>
                    <w:bottom w:val="none" w:sz="0" w:space="0" w:color="auto"/>
                    <w:right w:val="none" w:sz="0" w:space="0" w:color="auto"/>
                  </w:divBdr>
                  <w:divsChild>
                    <w:div w:id="1763523567">
                      <w:marLeft w:val="0"/>
                      <w:marRight w:val="0"/>
                      <w:marTop w:val="0"/>
                      <w:marBottom w:val="0"/>
                      <w:divBdr>
                        <w:top w:val="none" w:sz="0" w:space="0" w:color="auto"/>
                        <w:left w:val="none" w:sz="0" w:space="0" w:color="auto"/>
                        <w:bottom w:val="none" w:sz="0" w:space="0" w:color="auto"/>
                        <w:right w:val="none" w:sz="0" w:space="0" w:color="auto"/>
                      </w:divBdr>
                      <w:divsChild>
                        <w:div w:id="1654137331">
                          <w:marLeft w:val="0"/>
                          <w:marRight w:val="0"/>
                          <w:marTop w:val="0"/>
                          <w:marBottom w:val="0"/>
                          <w:divBdr>
                            <w:top w:val="none" w:sz="0" w:space="0" w:color="auto"/>
                            <w:left w:val="none" w:sz="0" w:space="0" w:color="auto"/>
                            <w:bottom w:val="none" w:sz="0" w:space="0" w:color="auto"/>
                            <w:right w:val="none" w:sz="0" w:space="0" w:color="auto"/>
                          </w:divBdr>
                          <w:divsChild>
                            <w:div w:id="1512647888">
                              <w:marLeft w:val="0"/>
                              <w:marRight w:val="0"/>
                              <w:marTop w:val="0"/>
                              <w:marBottom w:val="0"/>
                              <w:divBdr>
                                <w:top w:val="none" w:sz="0" w:space="0" w:color="auto"/>
                                <w:left w:val="none" w:sz="0" w:space="0" w:color="auto"/>
                                <w:bottom w:val="none" w:sz="0" w:space="0" w:color="auto"/>
                                <w:right w:val="none" w:sz="0" w:space="0" w:color="auto"/>
                              </w:divBdr>
                            </w:div>
                            <w:div w:id="10358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85971">
          <w:marLeft w:val="0"/>
          <w:marRight w:val="0"/>
          <w:marTop w:val="0"/>
          <w:marBottom w:val="0"/>
          <w:divBdr>
            <w:top w:val="none" w:sz="0" w:space="0" w:color="auto"/>
            <w:left w:val="none" w:sz="0" w:space="0" w:color="auto"/>
            <w:bottom w:val="none" w:sz="0" w:space="0" w:color="auto"/>
            <w:right w:val="none" w:sz="0" w:space="0" w:color="auto"/>
          </w:divBdr>
          <w:divsChild>
            <w:div w:id="822624532">
              <w:marLeft w:val="0"/>
              <w:marRight w:val="0"/>
              <w:marTop w:val="0"/>
              <w:marBottom w:val="0"/>
              <w:divBdr>
                <w:top w:val="none" w:sz="0" w:space="0" w:color="auto"/>
                <w:left w:val="none" w:sz="0" w:space="0" w:color="auto"/>
                <w:bottom w:val="none" w:sz="0" w:space="0" w:color="auto"/>
                <w:right w:val="none" w:sz="0" w:space="0" w:color="auto"/>
              </w:divBdr>
              <w:divsChild>
                <w:div w:id="829216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0225625">
          <w:marLeft w:val="0"/>
          <w:marRight w:val="0"/>
          <w:marTop w:val="0"/>
          <w:marBottom w:val="0"/>
          <w:divBdr>
            <w:top w:val="none" w:sz="0" w:space="0" w:color="auto"/>
            <w:left w:val="none" w:sz="0" w:space="0" w:color="auto"/>
            <w:bottom w:val="none" w:sz="0" w:space="0" w:color="auto"/>
            <w:right w:val="none" w:sz="0" w:space="0" w:color="auto"/>
          </w:divBdr>
          <w:divsChild>
            <w:div w:id="11279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1705">
      <w:bodyDiv w:val="1"/>
      <w:marLeft w:val="0"/>
      <w:marRight w:val="0"/>
      <w:marTop w:val="0"/>
      <w:marBottom w:val="0"/>
      <w:divBdr>
        <w:top w:val="none" w:sz="0" w:space="0" w:color="auto"/>
        <w:left w:val="none" w:sz="0" w:space="0" w:color="auto"/>
        <w:bottom w:val="none" w:sz="0" w:space="0" w:color="auto"/>
        <w:right w:val="none" w:sz="0" w:space="0" w:color="auto"/>
      </w:divBdr>
    </w:div>
    <w:div w:id="2034571637">
      <w:bodyDiv w:val="1"/>
      <w:marLeft w:val="0"/>
      <w:marRight w:val="0"/>
      <w:marTop w:val="0"/>
      <w:marBottom w:val="0"/>
      <w:divBdr>
        <w:top w:val="none" w:sz="0" w:space="0" w:color="auto"/>
        <w:left w:val="none" w:sz="0" w:space="0" w:color="auto"/>
        <w:bottom w:val="none" w:sz="0" w:space="0" w:color="auto"/>
        <w:right w:val="none" w:sz="0" w:space="0" w:color="auto"/>
      </w:divBdr>
      <w:divsChild>
        <w:div w:id="1567256383">
          <w:marLeft w:val="0"/>
          <w:marRight w:val="0"/>
          <w:marTop w:val="100"/>
          <w:marBottom w:val="100"/>
          <w:divBdr>
            <w:top w:val="none" w:sz="0" w:space="0" w:color="auto"/>
            <w:left w:val="none" w:sz="0" w:space="0" w:color="auto"/>
            <w:bottom w:val="none" w:sz="0" w:space="0" w:color="auto"/>
            <w:right w:val="none" w:sz="0" w:space="0" w:color="auto"/>
          </w:divBdr>
          <w:divsChild>
            <w:div w:id="1648582949">
              <w:marLeft w:val="0"/>
              <w:marRight w:val="0"/>
              <w:marTop w:val="0"/>
              <w:marBottom w:val="0"/>
              <w:divBdr>
                <w:top w:val="none" w:sz="0" w:space="0" w:color="auto"/>
                <w:left w:val="none" w:sz="0" w:space="0" w:color="auto"/>
                <w:bottom w:val="none" w:sz="0" w:space="0" w:color="auto"/>
                <w:right w:val="none" w:sz="0" w:space="0" w:color="auto"/>
              </w:divBdr>
              <w:divsChild>
                <w:div w:id="14576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64">
          <w:marLeft w:val="0"/>
          <w:marRight w:val="0"/>
          <w:marTop w:val="100"/>
          <w:marBottom w:val="100"/>
          <w:divBdr>
            <w:top w:val="none" w:sz="0" w:space="0" w:color="auto"/>
            <w:left w:val="none" w:sz="0" w:space="0" w:color="auto"/>
            <w:bottom w:val="none" w:sz="0" w:space="0" w:color="auto"/>
            <w:right w:val="none" w:sz="0" w:space="0" w:color="auto"/>
          </w:divBdr>
          <w:divsChild>
            <w:div w:id="1467701801">
              <w:marLeft w:val="0"/>
              <w:marRight w:val="0"/>
              <w:marTop w:val="0"/>
              <w:marBottom w:val="0"/>
              <w:divBdr>
                <w:top w:val="none" w:sz="0" w:space="0" w:color="auto"/>
                <w:left w:val="none" w:sz="0" w:space="0" w:color="auto"/>
                <w:bottom w:val="none" w:sz="0" w:space="0" w:color="auto"/>
                <w:right w:val="none" w:sz="0" w:space="0" w:color="auto"/>
              </w:divBdr>
              <w:divsChild>
                <w:div w:id="19505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8</cp:revision>
  <dcterms:created xsi:type="dcterms:W3CDTF">2022-04-28T00:57:00Z</dcterms:created>
  <dcterms:modified xsi:type="dcterms:W3CDTF">2025-03-11T05:35:00Z</dcterms:modified>
</cp:coreProperties>
</file>